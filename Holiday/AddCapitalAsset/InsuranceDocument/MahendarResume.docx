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3F5" w:rsidRPr="002F0FAD" w:rsidRDefault="009763F5" w:rsidP="00452CCF">
      <w:pPr>
        <w:spacing w:line="360" w:lineRule="auto"/>
        <w:rPr>
          <w:rFonts w:ascii="Arial" w:hAnsi="Arial" w:cs="Arial"/>
        </w:rPr>
      </w:pPr>
    </w:p>
    <w:p w:rsidR="009763F5" w:rsidRPr="002F0FAD" w:rsidRDefault="009763F5" w:rsidP="00452CCF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r w:rsidRPr="002F0FAD">
        <w:rPr>
          <w:rFonts w:ascii="Arial" w:hAnsi="Arial" w:cs="Arial"/>
          <w:b/>
          <w:sz w:val="28"/>
          <w:szCs w:val="28"/>
        </w:rPr>
        <w:t>Name:</w:t>
      </w:r>
      <w:r w:rsidRPr="002F0FAD">
        <w:rPr>
          <w:rFonts w:ascii="Arial" w:hAnsi="Arial" w:cs="Arial"/>
        </w:rPr>
        <w:t xml:space="preserve"> </w:t>
      </w:r>
      <w:proofErr w:type="spellStart"/>
      <w:r w:rsidRPr="002F0FAD">
        <w:rPr>
          <w:rFonts w:ascii="Arial" w:hAnsi="Arial" w:cs="Arial"/>
          <w:b/>
          <w:color w:val="0F243E" w:themeColor="text2" w:themeShade="80"/>
          <w:sz w:val="28"/>
          <w:szCs w:val="28"/>
        </w:rPr>
        <w:t>Mahendar</w:t>
      </w:r>
      <w:proofErr w:type="spellEnd"/>
      <w:r w:rsidRPr="002F0FAD">
        <w:rPr>
          <w:rFonts w:ascii="Arial" w:hAnsi="Arial" w:cs="Arial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2F0FAD">
        <w:rPr>
          <w:rFonts w:ascii="Arial" w:hAnsi="Arial" w:cs="Arial"/>
          <w:b/>
          <w:color w:val="0F243E" w:themeColor="text2" w:themeShade="80"/>
          <w:sz w:val="28"/>
          <w:szCs w:val="28"/>
        </w:rPr>
        <w:t>Reddy.M</w:t>
      </w:r>
      <w:proofErr w:type="spellEnd"/>
      <w:r w:rsidR="00337C85" w:rsidRPr="002F0FAD">
        <w:rPr>
          <w:rFonts w:ascii="Arial" w:hAnsi="Arial" w:cs="Arial"/>
          <w:b/>
          <w:color w:val="0F243E" w:themeColor="text2" w:themeShade="80"/>
          <w:sz w:val="28"/>
          <w:szCs w:val="28"/>
        </w:rPr>
        <w:t>,</w:t>
      </w:r>
      <w:r w:rsidRPr="002F0FAD">
        <w:rPr>
          <w:rFonts w:ascii="Arial" w:hAnsi="Arial" w:cs="Arial"/>
          <w:b/>
          <w:sz w:val="28"/>
          <w:szCs w:val="28"/>
        </w:rPr>
        <w:tab/>
      </w:r>
      <w:r w:rsidRPr="002F0FAD">
        <w:rPr>
          <w:rFonts w:ascii="Arial" w:hAnsi="Arial" w:cs="Arial"/>
          <w:b/>
          <w:sz w:val="28"/>
          <w:szCs w:val="28"/>
        </w:rPr>
        <w:tab/>
      </w:r>
    </w:p>
    <w:p w:rsidR="009763F5" w:rsidRPr="002F0FAD" w:rsidRDefault="009763F5" w:rsidP="00452CCF">
      <w:pPr>
        <w:spacing w:line="360" w:lineRule="auto"/>
        <w:rPr>
          <w:rFonts w:ascii="Arial" w:hAnsi="Arial" w:cs="Arial"/>
        </w:rPr>
      </w:pPr>
      <w:r w:rsidRPr="002F0FAD">
        <w:rPr>
          <w:rFonts w:ascii="Arial" w:hAnsi="Arial" w:cs="Arial"/>
          <w:b/>
          <w:sz w:val="28"/>
          <w:szCs w:val="28"/>
        </w:rPr>
        <w:t>OBJECTIVE</w:t>
      </w:r>
      <w:r w:rsidRPr="002F0FAD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inline distT="0" distB="0" distL="0" distR="0" wp14:anchorId="776BFBA8" wp14:editId="04A24DB4">
                <wp:extent cx="5730875" cy="25400"/>
                <wp:effectExtent l="0" t="0" r="3175" b="3175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875" cy="25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4773A" id="Rectangle 6" o:spid="_x0000_s1026" style="width:451.25pt;height: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" fillcolor="#a0a0a0" stroked="f" strokecolor="gray">
                <v:stroke joinstyle="round"/>
                <w10:anchorlock/>
              </v:rect>
            </w:pict>
          </mc:Fallback>
        </mc:AlternateContent>
      </w:r>
    </w:p>
    <w:p w:rsidR="009763F5" w:rsidRPr="002F0FAD" w:rsidRDefault="009763F5" w:rsidP="00452CCF">
      <w:pPr>
        <w:pStyle w:val="CVSub"/>
        <w:shd w:val="clear" w:color="auto" w:fill="FFFFFF" w:themeFill="background1"/>
        <w:spacing w:line="360" w:lineRule="auto"/>
        <w:rPr>
          <w:rFonts w:ascii="Arial" w:hAnsi="Arial" w:cs="Arial"/>
          <w:b w:val="0"/>
          <w:color w:val="000000"/>
          <w:sz w:val="22"/>
          <w:szCs w:val="22"/>
        </w:rPr>
      </w:pPr>
    </w:p>
    <w:p w:rsidR="009763F5" w:rsidRPr="002F0FAD" w:rsidRDefault="003537B4" w:rsidP="00452CCF">
      <w:pPr>
        <w:pStyle w:val="CVSub"/>
        <w:shd w:val="clear" w:color="auto" w:fill="FFFFFF" w:themeFill="background1"/>
        <w:spacing w:line="360" w:lineRule="auto"/>
        <w:rPr>
          <w:rFonts w:ascii="Arial" w:hAnsi="Arial" w:cs="Arial"/>
          <w:b w:val="0"/>
          <w:color w:val="000000"/>
          <w:sz w:val="22"/>
          <w:szCs w:val="22"/>
        </w:rPr>
      </w:pPr>
      <w:r w:rsidRPr="002F0FAD">
        <w:rPr>
          <w:rFonts w:ascii="Arial" w:hAnsi="Arial" w:cs="Arial"/>
          <w:b w:val="0"/>
          <w:color w:val="000000"/>
          <w:sz w:val="22"/>
          <w:szCs w:val="22"/>
        </w:rPr>
        <w:t>To join in a</w:t>
      </w:r>
      <w:r w:rsidR="009763F5" w:rsidRPr="002F0FAD">
        <w:rPr>
          <w:rFonts w:ascii="Arial" w:hAnsi="Arial" w:cs="Arial"/>
          <w:b w:val="0"/>
          <w:color w:val="000000"/>
          <w:sz w:val="22"/>
          <w:szCs w:val="22"/>
        </w:rPr>
        <w:t xml:space="preserve"> reputed institution to succeed in an environment of growth and excellence which provides me job satisfaction, self-development and achieve personal and well as organization goals.</w:t>
      </w:r>
    </w:p>
    <w:p w:rsidR="009763F5" w:rsidRPr="002F0FAD" w:rsidRDefault="009763F5" w:rsidP="00452CCF">
      <w:pPr>
        <w:pStyle w:val="CVSub"/>
        <w:shd w:val="clear" w:color="auto" w:fill="FFFFFF" w:themeFill="background1"/>
        <w:spacing w:line="360" w:lineRule="auto"/>
        <w:rPr>
          <w:rFonts w:ascii="Arial" w:hAnsi="Arial" w:cs="Arial"/>
          <w:b w:val="0"/>
          <w:color w:val="000000"/>
          <w:sz w:val="22"/>
          <w:szCs w:val="22"/>
        </w:rPr>
      </w:pPr>
    </w:p>
    <w:p w:rsidR="009763F5" w:rsidRPr="002F0FAD" w:rsidRDefault="009763F5" w:rsidP="00452CCF">
      <w:pPr>
        <w:spacing w:line="360" w:lineRule="auto"/>
        <w:rPr>
          <w:rFonts w:ascii="Arial" w:hAnsi="Arial" w:cs="Arial"/>
        </w:rPr>
      </w:pPr>
      <w:r w:rsidRPr="002F0FAD">
        <w:rPr>
          <w:rFonts w:ascii="Arial" w:hAnsi="Arial" w:cs="Arial"/>
          <w:b/>
          <w:sz w:val="28"/>
          <w:szCs w:val="28"/>
        </w:rPr>
        <w:t>PROFESSIONAL SUMMARY:</w:t>
      </w:r>
      <w:bookmarkStart w:id="0" w:name="_GoBack"/>
      <w:bookmarkEnd w:id="0"/>
    </w:p>
    <w:p w:rsidR="009763F5" w:rsidRPr="002F0FAD" w:rsidRDefault="009763F5" w:rsidP="00452CCF">
      <w:pPr>
        <w:spacing w:line="360" w:lineRule="auto"/>
        <w:rPr>
          <w:rFonts w:ascii="Arial" w:hAnsi="Arial" w:cs="Arial"/>
        </w:rPr>
      </w:pPr>
      <w:r w:rsidRPr="002F0FAD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inline distT="0" distB="0" distL="0" distR="0" wp14:anchorId="618B94A2" wp14:editId="42D1E511">
                <wp:extent cx="5730875" cy="25400"/>
                <wp:effectExtent l="0" t="0" r="3175" b="3175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875" cy="25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0819D" id="Rectangle 5" o:spid="_x0000_s1026" style="width:451.25pt;height: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" fillcolor="#a0a0a0" stroked="f" strokecolor="gray">
                <v:stroke joinstyle="round"/>
                <w10:anchorlock/>
              </v:rect>
            </w:pict>
          </mc:Fallback>
        </mc:AlternateContent>
      </w:r>
    </w:p>
    <w:p w:rsidR="009763F5" w:rsidRPr="002F0FAD" w:rsidRDefault="009763F5" w:rsidP="00452CCF">
      <w:pPr>
        <w:spacing w:line="360" w:lineRule="auto"/>
        <w:rPr>
          <w:rFonts w:ascii="Arial" w:hAnsi="Arial" w:cs="Arial"/>
        </w:rPr>
      </w:pPr>
    </w:p>
    <w:p w:rsidR="009763F5" w:rsidRPr="002F0FAD" w:rsidRDefault="00122E35" w:rsidP="00452CCF">
      <w:pPr>
        <w:numPr>
          <w:ilvl w:val="0"/>
          <w:numId w:val="9"/>
        </w:numPr>
        <w:suppressAutoHyphens w:val="0"/>
        <w:spacing w:line="360" w:lineRule="auto"/>
        <w:ind w:left="720" w:hanging="360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Around 2</w:t>
      </w:r>
      <w:r w:rsidR="00D01007" w:rsidRPr="002F0FAD">
        <w:rPr>
          <w:rFonts w:ascii="Arial" w:hAnsi="Arial" w:cs="Arial"/>
          <w:sz w:val="22"/>
          <w:szCs w:val="22"/>
        </w:rPr>
        <w:t>.6</w:t>
      </w:r>
      <w:r w:rsidRPr="002F0FAD">
        <w:rPr>
          <w:rFonts w:ascii="Arial" w:hAnsi="Arial" w:cs="Arial"/>
          <w:sz w:val="22"/>
          <w:szCs w:val="22"/>
        </w:rPr>
        <w:t xml:space="preserve"> </w:t>
      </w:r>
      <w:r w:rsidR="009763F5" w:rsidRPr="002F0FAD">
        <w:rPr>
          <w:rFonts w:ascii="Arial" w:hAnsi="Arial" w:cs="Arial"/>
          <w:sz w:val="22"/>
          <w:szCs w:val="22"/>
        </w:rPr>
        <w:t>years of experience as Software Development in software design, analysis, development and testing, Implementation of web and client server applications using Microsoft Technologies.</w:t>
      </w:r>
    </w:p>
    <w:p w:rsidR="009763F5" w:rsidRPr="002F0FAD" w:rsidRDefault="009763F5" w:rsidP="00452CCF">
      <w:pPr>
        <w:numPr>
          <w:ilvl w:val="0"/>
          <w:numId w:val="9"/>
        </w:numPr>
        <w:suppressAutoHyphens w:val="0"/>
        <w:spacing w:line="360" w:lineRule="auto"/>
        <w:ind w:left="720" w:hanging="360"/>
        <w:rPr>
          <w:rFonts w:ascii="Arial" w:eastAsia="Calibri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 xml:space="preserve">Hands on in application development using with C#, ASP.NET, MVC, </w:t>
      </w:r>
      <w:proofErr w:type="spellStart"/>
      <w:r w:rsidRPr="002F0FAD">
        <w:rPr>
          <w:rFonts w:ascii="Arial" w:hAnsi="Arial" w:cs="Arial"/>
          <w:sz w:val="22"/>
          <w:szCs w:val="22"/>
        </w:rPr>
        <w:t>WebAPI</w:t>
      </w:r>
      <w:proofErr w:type="spellEnd"/>
      <w:r w:rsidRPr="002F0FAD">
        <w:rPr>
          <w:rFonts w:ascii="Arial" w:hAnsi="Arial" w:cs="Arial"/>
          <w:sz w:val="22"/>
          <w:szCs w:val="22"/>
        </w:rPr>
        <w:t xml:space="preserve">, </w:t>
      </w:r>
      <w:r w:rsidR="00803FC5" w:rsidRPr="002F0FAD">
        <w:rPr>
          <w:rFonts w:ascii="Arial" w:hAnsi="Arial" w:cs="Arial"/>
          <w:sz w:val="22"/>
          <w:szCs w:val="22"/>
        </w:rPr>
        <w:t>JQuery, Angular 6,</w:t>
      </w:r>
      <w:r w:rsidRPr="002F0FAD">
        <w:rPr>
          <w:rFonts w:ascii="Arial" w:hAnsi="Arial" w:cs="Arial"/>
          <w:sz w:val="22"/>
          <w:szCs w:val="22"/>
        </w:rPr>
        <w:t xml:space="preserve"> HTML5 CSS3, </w:t>
      </w:r>
      <w:r w:rsidR="00162C69" w:rsidRPr="002F0FAD">
        <w:rPr>
          <w:rFonts w:ascii="Arial" w:hAnsi="Arial" w:cs="Arial"/>
          <w:sz w:val="22"/>
          <w:szCs w:val="22"/>
        </w:rPr>
        <w:t xml:space="preserve">Entity, </w:t>
      </w:r>
      <w:r w:rsidRPr="002F0FAD">
        <w:rPr>
          <w:rFonts w:ascii="Arial" w:hAnsi="Arial" w:cs="Arial"/>
          <w:sz w:val="22"/>
          <w:szCs w:val="22"/>
        </w:rPr>
        <w:t>ADO.NET and LINQ.</w:t>
      </w:r>
    </w:p>
    <w:p w:rsidR="009763F5" w:rsidRPr="002F0FAD" w:rsidRDefault="009763F5" w:rsidP="00452CCF">
      <w:pPr>
        <w:numPr>
          <w:ilvl w:val="0"/>
          <w:numId w:val="9"/>
        </w:numPr>
        <w:suppressAutoHyphens w:val="0"/>
        <w:spacing w:line="360" w:lineRule="auto"/>
        <w:ind w:left="720" w:hanging="360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Extensive experience in design and development of applications using.NET, Web tech</w:t>
      </w:r>
      <w:r w:rsidR="00803FC5" w:rsidRPr="002F0FAD">
        <w:rPr>
          <w:rFonts w:ascii="Arial" w:hAnsi="Arial" w:cs="Arial"/>
          <w:sz w:val="22"/>
          <w:szCs w:val="22"/>
        </w:rPr>
        <w:t>nologies</w:t>
      </w:r>
      <w:r w:rsidRPr="002F0FAD">
        <w:rPr>
          <w:rFonts w:ascii="Arial" w:hAnsi="Arial" w:cs="Arial"/>
          <w:sz w:val="22"/>
          <w:szCs w:val="22"/>
        </w:rPr>
        <w:t>.</w:t>
      </w:r>
    </w:p>
    <w:p w:rsidR="009763F5" w:rsidRPr="002F0FAD" w:rsidRDefault="009763F5" w:rsidP="00452CCF">
      <w:pPr>
        <w:numPr>
          <w:ilvl w:val="0"/>
          <w:numId w:val="9"/>
        </w:numPr>
        <w:suppressAutoHyphens w:val="0"/>
        <w:spacing w:line="360" w:lineRule="auto"/>
        <w:ind w:left="720" w:right="36" w:hanging="360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Excellent code reviews and code debugging skills.</w:t>
      </w:r>
    </w:p>
    <w:p w:rsidR="009763F5" w:rsidRPr="002F0FAD" w:rsidRDefault="009763F5" w:rsidP="00452CCF">
      <w:pPr>
        <w:numPr>
          <w:ilvl w:val="0"/>
          <w:numId w:val="9"/>
        </w:numPr>
        <w:suppressAutoHyphens w:val="0"/>
        <w:spacing w:line="360" w:lineRule="auto"/>
        <w:ind w:left="720" w:right="36" w:hanging="360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Experience in writing database objects Stored Procedures.</w:t>
      </w:r>
    </w:p>
    <w:p w:rsidR="009763F5" w:rsidRPr="002F0FAD" w:rsidRDefault="009763F5" w:rsidP="00452CCF">
      <w:pPr>
        <w:numPr>
          <w:ilvl w:val="0"/>
          <w:numId w:val="9"/>
        </w:numPr>
        <w:suppressAutoHyphens w:val="0"/>
        <w:spacing w:line="360" w:lineRule="auto"/>
        <w:ind w:left="720" w:right="36" w:hanging="360"/>
        <w:rPr>
          <w:rFonts w:ascii="Arial" w:eastAsia="Calibri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Strong experience in writing LINQ to SQL queries.</w:t>
      </w:r>
    </w:p>
    <w:p w:rsidR="009763F5" w:rsidRPr="002F0FAD" w:rsidRDefault="009763F5" w:rsidP="00452CCF">
      <w:pPr>
        <w:numPr>
          <w:ilvl w:val="0"/>
          <w:numId w:val="9"/>
        </w:numPr>
        <w:suppressAutoHyphens w:val="0"/>
        <w:spacing w:line="360" w:lineRule="auto"/>
        <w:ind w:left="720" w:right="36" w:hanging="360"/>
        <w:rPr>
          <w:rFonts w:ascii="Arial" w:eastAsia="Calibri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Page Designing using Bootstrap and Html5.</w:t>
      </w:r>
    </w:p>
    <w:p w:rsidR="009763F5" w:rsidRPr="002F0FAD" w:rsidRDefault="009763F5" w:rsidP="00452CCF">
      <w:pPr>
        <w:numPr>
          <w:ilvl w:val="0"/>
          <w:numId w:val="9"/>
        </w:numPr>
        <w:suppressAutoHyphens w:val="0"/>
        <w:spacing w:line="360" w:lineRule="auto"/>
        <w:ind w:left="720" w:hanging="360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Ability to learn &amp; develop using new technologies quickly.</w:t>
      </w:r>
    </w:p>
    <w:p w:rsidR="009763F5" w:rsidRPr="002F0FAD" w:rsidRDefault="009763F5" w:rsidP="00452CCF">
      <w:pPr>
        <w:numPr>
          <w:ilvl w:val="0"/>
          <w:numId w:val="9"/>
        </w:numPr>
        <w:suppressAutoHyphens w:val="0"/>
        <w:spacing w:line="360" w:lineRule="auto"/>
        <w:ind w:left="720" w:hanging="360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 xml:space="preserve"> Possess good verbal and written communication</w:t>
      </w:r>
    </w:p>
    <w:p w:rsidR="009763F5" w:rsidRPr="002F0FAD" w:rsidRDefault="009763F5" w:rsidP="00452CCF">
      <w:pPr>
        <w:spacing w:line="360" w:lineRule="auto"/>
        <w:rPr>
          <w:rFonts w:ascii="Arial" w:hAnsi="Arial" w:cs="Arial"/>
          <w:b/>
        </w:rPr>
      </w:pPr>
    </w:p>
    <w:p w:rsidR="009763F5" w:rsidRPr="002F0FAD" w:rsidRDefault="009763F5" w:rsidP="00452CCF">
      <w:pPr>
        <w:spacing w:line="360" w:lineRule="auto"/>
        <w:rPr>
          <w:rFonts w:ascii="Arial" w:hAnsi="Arial" w:cs="Arial"/>
        </w:rPr>
      </w:pPr>
      <w:r w:rsidRPr="002F0FAD">
        <w:rPr>
          <w:rFonts w:ascii="Arial" w:hAnsi="Arial" w:cs="Arial"/>
          <w:b/>
          <w:sz w:val="28"/>
          <w:szCs w:val="28"/>
        </w:rPr>
        <w:t>EMPLOYMENT SUMMARY</w:t>
      </w:r>
    </w:p>
    <w:p w:rsidR="009763F5" w:rsidRPr="002F0FAD" w:rsidRDefault="009763F5" w:rsidP="00452CCF">
      <w:pPr>
        <w:spacing w:line="360" w:lineRule="auto"/>
        <w:rPr>
          <w:rFonts w:ascii="Arial" w:hAnsi="Arial" w:cs="Arial"/>
          <w:b/>
        </w:rPr>
      </w:pPr>
      <w:r w:rsidRPr="002F0FAD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inline distT="0" distB="0" distL="0" distR="0" wp14:anchorId="094D8B54" wp14:editId="7EE6DA4C">
                <wp:extent cx="5730875" cy="25400"/>
                <wp:effectExtent l="0" t="0" r="3175" b="3175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875" cy="25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712B1" id="Rectangle 4" o:spid="_x0000_s1026" style="width:451.25pt;height: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" fillcolor="#a0a0a0" stroked="f" strokecolor="gray">
                <v:stroke joinstyle="round"/>
                <w10:anchorlock/>
              </v:rect>
            </w:pict>
          </mc:Fallback>
        </mc:AlternateContent>
      </w:r>
    </w:p>
    <w:p w:rsidR="00D01007" w:rsidRPr="002F0FAD" w:rsidRDefault="00D01007" w:rsidP="00452CCF">
      <w:pPr>
        <w:spacing w:line="360" w:lineRule="auto"/>
        <w:rPr>
          <w:rFonts w:ascii="Arial" w:hAnsi="Arial" w:cs="Arial"/>
          <w:b/>
          <w:sz w:val="25"/>
          <w:szCs w:val="25"/>
        </w:rPr>
      </w:pPr>
    </w:p>
    <w:p w:rsidR="009763F5" w:rsidRPr="002F0FAD" w:rsidRDefault="00D01007" w:rsidP="00452CCF">
      <w:pPr>
        <w:spacing w:line="360" w:lineRule="auto"/>
        <w:rPr>
          <w:rFonts w:ascii="Arial" w:hAnsi="Arial" w:cs="Arial"/>
          <w:b/>
          <w:sz w:val="25"/>
          <w:szCs w:val="25"/>
        </w:rPr>
      </w:pPr>
      <w:proofErr w:type="spellStart"/>
      <w:r w:rsidRPr="002F0FAD">
        <w:rPr>
          <w:rFonts w:ascii="Arial" w:hAnsi="Arial" w:cs="Arial"/>
          <w:b/>
          <w:sz w:val="25"/>
          <w:szCs w:val="25"/>
        </w:rPr>
        <w:t>Fadel</w:t>
      </w:r>
      <w:proofErr w:type="spellEnd"/>
      <w:r w:rsidRPr="002F0FAD">
        <w:rPr>
          <w:rFonts w:ascii="Arial" w:hAnsi="Arial" w:cs="Arial"/>
          <w:b/>
          <w:sz w:val="25"/>
          <w:szCs w:val="25"/>
        </w:rPr>
        <w:t xml:space="preserve"> Software </w:t>
      </w:r>
      <w:r w:rsidRPr="002F0FAD">
        <w:rPr>
          <w:rFonts w:ascii="Arial" w:hAnsi="Arial" w:cs="Arial"/>
          <w:b/>
          <w:sz w:val="25"/>
          <w:szCs w:val="25"/>
        </w:rPr>
        <w:t xml:space="preserve">Solutions </w:t>
      </w:r>
      <w:proofErr w:type="spellStart"/>
      <w:r w:rsidRPr="002F0FAD">
        <w:rPr>
          <w:rFonts w:ascii="Arial" w:hAnsi="Arial" w:cs="Arial"/>
          <w:b/>
          <w:sz w:val="25"/>
          <w:szCs w:val="25"/>
        </w:rPr>
        <w:t>Pvt</w:t>
      </w:r>
      <w:proofErr w:type="spellEnd"/>
      <w:r w:rsidRPr="002F0FAD">
        <w:rPr>
          <w:rFonts w:ascii="Arial" w:hAnsi="Arial" w:cs="Arial"/>
          <w:b/>
          <w:sz w:val="25"/>
          <w:szCs w:val="25"/>
        </w:rPr>
        <w:t xml:space="preserve"> Ltd, </w:t>
      </w:r>
      <w:r w:rsidRPr="002F0FAD">
        <w:rPr>
          <w:rFonts w:ascii="Arial" w:hAnsi="Arial" w:cs="Arial"/>
          <w:sz w:val="25"/>
          <w:szCs w:val="25"/>
        </w:rPr>
        <w:t>Hyderabad</w:t>
      </w:r>
      <w:r w:rsidRPr="002F0FAD">
        <w:rPr>
          <w:rFonts w:ascii="Arial" w:hAnsi="Arial" w:cs="Arial"/>
          <w:sz w:val="22"/>
          <w:szCs w:val="22"/>
        </w:rPr>
        <w:t>, India (Present)</w:t>
      </w:r>
    </w:p>
    <w:p w:rsidR="009763F5" w:rsidRPr="002F0FAD" w:rsidRDefault="009763F5" w:rsidP="00452CCF">
      <w:pPr>
        <w:spacing w:line="360" w:lineRule="auto"/>
        <w:rPr>
          <w:rFonts w:ascii="Arial" w:hAnsi="Arial" w:cs="Arial"/>
        </w:rPr>
      </w:pPr>
      <w:r w:rsidRPr="002F0FAD">
        <w:rPr>
          <w:rFonts w:ascii="Arial" w:hAnsi="Arial" w:cs="Arial"/>
          <w:b/>
          <w:sz w:val="28"/>
          <w:szCs w:val="28"/>
        </w:rPr>
        <w:t>EDUCATION</w:t>
      </w:r>
    </w:p>
    <w:p w:rsidR="009763F5" w:rsidRPr="002F0FAD" w:rsidRDefault="009763F5" w:rsidP="00452CCF">
      <w:pPr>
        <w:spacing w:line="360" w:lineRule="auto"/>
        <w:rPr>
          <w:rFonts w:ascii="Arial" w:hAnsi="Arial" w:cs="Arial"/>
        </w:rPr>
      </w:pPr>
      <w:r w:rsidRPr="002F0FAD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inline distT="0" distB="0" distL="0" distR="0" wp14:anchorId="79518C11" wp14:editId="48776F1F">
                <wp:extent cx="5730875" cy="25400"/>
                <wp:effectExtent l="0" t="0" r="3175" b="3175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875" cy="25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D76BC" id="Rectangle 3" o:spid="_x0000_s1026" style="width:451.25pt;height: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" fillcolor="#a0a0a0" stroked="f" strokecolor="gray">
                <v:stroke joinstyle="round"/>
                <w10:anchorlock/>
              </v:rect>
            </w:pict>
          </mc:Fallback>
        </mc:AlternateContent>
      </w:r>
    </w:p>
    <w:p w:rsidR="009763F5" w:rsidRPr="002F0FAD" w:rsidRDefault="009763F5" w:rsidP="00452CCF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2F0FAD">
        <w:rPr>
          <w:rFonts w:ascii="Arial" w:hAnsi="Arial" w:cs="Arial"/>
          <w:b/>
          <w:sz w:val="25"/>
          <w:szCs w:val="25"/>
        </w:rPr>
        <w:t xml:space="preserve">Bachelor of Engineering in </w:t>
      </w:r>
      <w:r w:rsidR="002B2123" w:rsidRPr="002F0FAD">
        <w:rPr>
          <w:rFonts w:ascii="Arial" w:eastAsia="Calibri" w:hAnsi="Arial" w:cs="Arial"/>
          <w:b/>
          <w:sz w:val="25"/>
          <w:szCs w:val="25"/>
        </w:rPr>
        <w:t>Electronics</w:t>
      </w:r>
      <w:r w:rsidRPr="002F0FAD">
        <w:rPr>
          <w:rFonts w:ascii="Arial" w:eastAsia="Calibri" w:hAnsi="Arial" w:cs="Arial"/>
          <w:b/>
          <w:sz w:val="25"/>
          <w:szCs w:val="25"/>
        </w:rPr>
        <w:t xml:space="preserve"> and </w:t>
      </w:r>
      <w:r w:rsidRPr="002F0FAD">
        <w:rPr>
          <w:rFonts w:ascii="Arial" w:hAnsi="Arial" w:cs="Arial"/>
          <w:b/>
          <w:sz w:val="25"/>
          <w:szCs w:val="25"/>
        </w:rPr>
        <w:t xml:space="preserve">Engineering (2015)                                               </w:t>
      </w:r>
    </w:p>
    <w:p w:rsidR="009763F5" w:rsidRPr="002F0FAD" w:rsidRDefault="002B2123" w:rsidP="00452CCF">
      <w:pPr>
        <w:spacing w:line="360" w:lineRule="auto"/>
        <w:rPr>
          <w:rFonts w:ascii="Arial" w:hAnsi="Arial" w:cs="Arial"/>
          <w:spacing w:val="-14"/>
        </w:rPr>
      </w:pPr>
      <w:proofErr w:type="spellStart"/>
      <w:r w:rsidRPr="002F0FAD">
        <w:rPr>
          <w:rFonts w:ascii="Arial" w:hAnsi="Arial" w:cs="Arial"/>
          <w:b/>
          <w:sz w:val="22"/>
          <w:szCs w:val="22"/>
        </w:rPr>
        <w:t>Sagar</w:t>
      </w:r>
      <w:proofErr w:type="spellEnd"/>
      <w:r w:rsidRPr="002F0FAD">
        <w:rPr>
          <w:rFonts w:ascii="Arial" w:hAnsi="Arial" w:cs="Arial"/>
          <w:b/>
          <w:sz w:val="22"/>
          <w:szCs w:val="22"/>
        </w:rPr>
        <w:t xml:space="preserve"> Institute of technology</w:t>
      </w:r>
      <w:r w:rsidR="009763F5" w:rsidRPr="002F0FAD">
        <w:rPr>
          <w:rFonts w:ascii="Arial" w:hAnsi="Arial" w:cs="Arial"/>
          <w:b/>
          <w:sz w:val="22"/>
          <w:szCs w:val="22"/>
        </w:rPr>
        <w:t xml:space="preserve">, </w:t>
      </w:r>
      <w:r w:rsidR="009763F5" w:rsidRPr="002F0FAD">
        <w:rPr>
          <w:rFonts w:ascii="Arial" w:hAnsi="Arial" w:cs="Arial"/>
          <w:sz w:val="22"/>
          <w:szCs w:val="22"/>
        </w:rPr>
        <w:t>Hyderabad, India</w:t>
      </w:r>
    </w:p>
    <w:p w:rsidR="009763F5" w:rsidRPr="002F0FAD" w:rsidRDefault="009763F5" w:rsidP="00452CCF">
      <w:pPr>
        <w:widowControl w:val="0"/>
        <w:autoSpaceDE w:val="0"/>
        <w:spacing w:line="360" w:lineRule="auto"/>
        <w:ind w:left="19" w:right="745"/>
        <w:rPr>
          <w:rFonts w:ascii="Arial" w:hAnsi="Arial" w:cs="Arial"/>
          <w:spacing w:val="-14"/>
        </w:rPr>
      </w:pPr>
      <w:r w:rsidRPr="002F0FAD">
        <w:rPr>
          <w:rFonts w:ascii="Arial" w:hAnsi="Arial" w:cs="Arial"/>
          <w:spacing w:val="-14"/>
        </w:rPr>
        <w:t xml:space="preserve">(Jawaharlal Nehru Technological University) </w:t>
      </w:r>
    </w:p>
    <w:p w:rsidR="009763F5" w:rsidRPr="002F0FAD" w:rsidRDefault="009763F5" w:rsidP="00452CCF">
      <w:pPr>
        <w:widowControl w:val="0"/>
        <w:autoSpaceDE w:val="0"/>
        <w:spacing w:line="360" w:lineRule="auto"/>
        <w:ind w:left="19" w:right="6221"/>
        <w:rPr>
          <w:rFonts w:ascii="Arial" w:hAnsi="Arial" w:cs="Arial"/>
          <w:spacing w:val="-14"/>
        </w:rPr>
      </w:pPr>
    </w:p>
    <w:p w:rsidR="009763F5" w:rsidRPr="002F0FAD" w:rsidRDefault="009763F5" w:rsidP="00452CCF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2F0FAD">
        <w:rPr>
          <w:rFonts w:ascii="Arial" w:hAnsi="Arial" w:cs="Arial"/>
          <w:b/>
          <w:sz w:val="25"/>
          <w:szCs w:val="25"/>
        </w:rPr>
        <w:lastRenderedPageBreak/>
        <w:t>Math Physics</w:t>
      </w:r>
      <w:r w:rsidR="002B2123" w:rsidRPr="002F0FAD">
        <w:rPr>
          <w:rFonts w:ascii="Arial" w:hAnsi="Arial" w:cs="Arial"/>
          <w:b/>
          <w:sz w:val="25"/>
          <w:szCs w:val="25"/>
        </w:rPr>
        <w:t xml:space="preserve"> &amp; Chemistry, Intermediate (2011</w:t>
      </w:r>
      <w:r w:rsidRPr="002F0FAD">
        <w:rPr>
          <w:rFonts w:ascii="Arial" w:hAnsi="Arial" w:cs="Arial"/>
          <w:b/>
          <w:sz w:val="25"/>
          <w:szCs w:val="25"/>
        </w:rPr>
        <w:t>)</w:t>
      </w:r>
    </w:p>
    <w:p w:rsidR="009763F5" w:rsidRPr="002F0FAD" w:rsidRDefault="002B2123" w:rsidP="00452CCF">
      <w:pPr>
        <w:spacing w:line="360" w:lineRule="auto"/>
        <w:rPr>
          <w:rFonts w:ascii="Arial" w:hAnsi="Arial" w:cs="Arial"/>
          <w:spacing w:val="-14"/>
        </w:rPr>
      </w:pPr>
      <w:r w:rsidRPr="002F0FAD">
        <w:rPr>
          <w:rFonts w:ascii="Arial" w:hAnsi="Arial" w:cs="Arial"/>
          <w:b/>
          <w:sz w:val="22"/>
          <w:szCs w:val="22"/>
        </w:rPr>
        <w:t>KLN Jr College</w:t>
      </w:r>
      <w:r w:rsidR="009763F5" w:rsidRPr="002F0FAD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2F0FAD">
        <w:rPr>
          <w:rFonts w:ascii="Arial" w:hAnsi="Arial" w:cs="Arial"/>
          <w:sz w:val="22"/>
          <w:szCs w:val="22"/>
        </w:rPr>
        <w:t>Miryalaguda</w:t>
      </w:r>
      <w:proofErr w:type="spellEnd"/>
      <w:r w:rsidR="009763F5" w:rsidRPr="002F0FAD">
        <w:rPr>
          <w:rFonts w:ascii="Arial" w:hAnsi="Arial" w:cs="Arial"/>
          <w:sz w:val="22"/>
          <w:szCs w:val="22"/>
        </w:rPr>
        <w:t>, India</w:t>
      </w:r>
    </w:p>
    <w:p w:rsidR="009D60CE" w:rsidRPr="002F0FAD" w:rsidRDefault="009763F5" w:rsidP="00452CCF">
      <w:pPr>
        <w:widowControl w:val="0"/>
        <w:autoSpaceDE w:val="0"/>
        <w:spacing w:line="360" w:lineRule="auto"/>
        <w:ind w:left="19" w:right="745"/>
        <w:rPr>
          <w:rFonts w:ascii="Arial" w:hAnsi="Arial" w:cs="Arial"/>
          <w:spacing w:val="-14"/>
        </w:rPr>
      </w:pPr>
      <w:r w:rsidRPr="002F0FAD">
        <w:rPr>
          <w:rFonts w:ascii="Arial" w:hAnsi="Arial" w:cs="Arial"/>
          <w:spacing w:val="-14"/>
        </w:rPr>
        <w:t>(Board of Intermediate Education)</w:t>
      </w:r>
    </w:p>
    <w:p w:rsidR="00A3261D" w:rsidRPr="002F0FAD" w:rsidRDefault="00A3261D" w:rsidP="00452CCF">
      <w:pPr>
        <w:widowControl w:val="0"/>
        <w:autoSpaceDE w:val="0"/>
        <w:spacing w:line="360" w:lineRule="auto"/>
        <w:ind w:left="19" w:right="745"/>
        <w:rPr>
          <w:rFonts w:ascii="Arial" w:hAnsi="Arial" w:cs="Arial"/>
          <w:spacing w:val="-14"/>
        </w:rPr>
      </w:pPr>
    </w:p>
    <w:p w:rsidR="009763F5" w:rsidRPr="002F0FAD" w:rsidRDefault="002B2123" w:rsidP="00452CCF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2F0FAD">
        <w:rPr>
          <w:rFonts w:ascii="Arial" w:hAnsi="Arial" w:cs="Arial"/>
          <w:b/>
          <w:sz w:val="25"/>
          <w:szCs w:val="25"/>
        </w:rPr>
        <w:t>SSC (2009</w:t>
      </w:r>
      <w:r w:rsidR="009763F5" w:rsidRPr="002F0FAD">
        <w:rPr>
          <w:rFonts w:ascii="Arial" w:hAnsi="Arial" w:cs="Arial"/>
          <w:b/>
          <w:sz w:val="25"/>
          <w:szCs w:val="25"/>
        </w:rPr>
        <w:t>)</w:t>
      </w:r>
    </w:p>
    <w:p w:rsidR="009763F5" w:rsidRPr="002F0FAD" w:rsidRDefault="002B2123" w:rsidP="00452CCF">
      <w:pPr>
        <w:spacing w:line="360" w:lineRule="auto"/>
        <w:rPr>
          <w:rFonts w:ascii="Arial" w:hAnsi="Arial" w:cs="Arial"/>
          <w:spacing w:val="-14"/>
        </w:rPr>
      </w:pPr>
      <w:proofErr w:type="spellStart"/>
      <w:r w:rsidRPr="002F0FAD">
        <w:rPr>
          <w:rFonts w:ascii="Arial" w:hAnsi="Arial" w:cs="Arial"/>
          <w:b/>
          <w:sz w:val="22"/>
          <w:szCs w:val="22"/>
        </w:rPr>
        <w:t>Adarsha</w:t>
      </w:r>
      <w:proofErr w:type="spellEnd"/>
      <w:r w:rsidRPr="002F0FAD">
        <w:rPr>
          <w:rFonts w:ascii="Arial" w:hAnsi="Arial" w:cs="Arial"/>
          <w:b/>
          <w:sz w:val="22"/>
          <w:szCs w:val="22"/>
        </w:rPr>
        <w:t xml:space="preserve"> High school</w:t>
      </w:r>
      <w:r w:rsidR="009763F5" w:rsidRPr="002F0FAD">
        <w:rPr>
          <w:rFonts w:ascii="Arial" w:hAnsi="Arial" w:cs="Arial"/>
          <w:b/>
          <w:sz w:val="25"/>
          <w:szCs w:val="25"/>
        </w:rPr>
        <w:t xml:space="preserve">, </w:t>
      </w:r>
      <w:r w:rsidR="009763F5" w:rsidRPr="002F0FAD">
        <w:rPr>
          <w:rFonts w:ascii="Arial" w:hAnsi="Arial" w:cs="Arial"/>
          <w:sz w:val="22"/>
          <w:szCs w:val="22"/>
        </w:rPr>
        <w:t>Hyderabad, India</w:t>
      </w:r>
    </w:p>
    <w:p w:rsidR="00452CCF" w:rsidRPr="002F0FAD" w:rsidRDefault="009763F5" w:rsidP="00452CCF">
      <w:pPr>
        <w:widowControl w:val="0"/>
        <w:autoSpaceDE w:val="0"/>
        <w:spacing w:line="360" w:lineRule="auto"/>
        <w:ind w:left="19" w:right="745"/>
        <w:rPr>
          <w:rFonts w:ascii="Arial" w:hAnsi="Arial" w:cs="Arial"/>
        </w:rPr>
      </w:pPr>
      <w:r w:rsidRPr="002F0FAD">
        <w:rPr>
          <w:rFonts w:ascii="Arial" w:hAnsi="Arial" w:cs="Arial"/>
          <w:spacing w:val="-14"/>
        </w:rPr>
        <w:t>(Board of Secondary Education)</w:t>
      </w:r>
    </w:p>
    <w:p w:rsidR="00452CCF" w:rsidRPr="002F0FAD" w:rsidRDefault="00452CCF" w:rsidP="00452CCF">
      <w:pPr>
        <w:widowControl w:val="0"/>
        <w:autoSpaceDE w:val="0"/>
        <w:spacing w:line="360" w:lineRule="auto"/>
        <w:ind w:left="19" w:right="745"/>
        <w:rPr>
          <w:rFonts w:ascii="Arial" w:hAnsi="Arial" w:cs="Arial"/>
        </w:rPr>
      </w:pPr>
    </w:p>
    <w:p w:rsidR="009763F5" w:rsidRPr="002F0FAD" w:rsidRDefault="009763F5" w:rsidP="00452CCF">
      <w:pPr>
        <w:spacing w:line="360" w:lineRule="auto"/>
        <w:rPr>
          <w:rFonts w:ascii="Arial" w:hAnsi="Arial" w:cs="Arial"/>
        </w:rPr>
      </w:pPr>
      <w:r w:rsidRPr="002F0FAD">
        <w:rPr>
          <w:rFonts w:ascii="Arial" w:hAnsi="Arial" w:cs="Arial"/>
          <w:b/>
          <w:sz w:val="28"/>
          <w:szCs w:val="28"/>
        </w:rPr>
        <w:t>TECHNICAL SKILLS</w:t>
      </w:r>
    </w:p>
    <w:p w:rsidR="009763F5" w:rsidRPr="002F0FAD" w:rsidRDefault="009763F5" w:rsidP="00452CCF">
      <w:pPr>
        <w:spacing w:line="360" w:lineRule="auto"/>
        <w:rPr>
          <w:rFonts w:ascii="Arial" w:hAnsi="Arial" w:cs="Arial"/>
        </w:rPr>
      </w:pPr>
      <w:r w:rsidRPr="002F0FAD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inline distT="0" distB="0" distL="0" distR="0" wp14:anchorId="28EED759" wp14:editId="6DC83810">
                <wp:extent cx="5730875" cy="25400"/>
                <wp:effectExtent l="0" t="0" r="3175" b="317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875" cy="25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A76C5" id="Rectangle 2" o:spid="_x0000_s1026" style="width:451.25pt;height: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" fillcolor="#a0a0a0" stroked="f" strokecolor="gray">
                <v:stroke joinstyle="round"/>
                <w10:anchorlock/>
              </v:rect>
            </w:pict>
          </mc:Fallback>
        </mc:AlternateContent>
      </w:r>
    </w:p>
    <w:p w:rsidR="009763F5" w:rsidRPr="002F0FAD" w:rsidRDefault="009763F5" w:rsidP="00452CCF">
      <w:pPr>
        <w:spacing w:line="360" w:lineRule="auto"/>
        <w:rPr>
          <w:rFonts w:ascii="Arial" w:hAnsi="Arial" w:cs="Arial"/>
        </w:rPr>
      </w:pPr>
    </w:p>
    <w:p w:rsidR="002B2123" w:rsidRPr="002F0FAD" w:rsidRDefault="002B2123" w:rsidP="00452CCF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 xml:space="preserve">Languages </w:t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</w:rPr>
        <w:tab/>
        <w:t>: C#, HTML</w:t>
      </w:r>
      <w:r w:rsidR="00803FC5" w:rsidRPr="002F0FAD">
        <w:rPr>
          <w:rFonts w:ascii="Arial" w:hAnsi="Arial" w:cs="Arial"/>
          <w:sz w:val="22"/>
          <w:szCs w:val="22"/>
        </w:rPr>
        <w:t>, JavaScript, jQuery</w:t>
      </w:r>
      <w:r w:rsidRPr="002F0FAD">
        <w:rPr>
          <w:rFonts w:ascii="Arial" w:hAnsi="Arial" w:cs="Arial"/>
          <w:sz w:val="22"/>
          <w:szCs w:val="22"/>
        </w:rPr>
        <w:br/>
        <w:t>Frameworks</w:t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  <w:shd w:val="clear" w:color="auto" w:fill="FFFFFF"/>
        </w:rPr>
        <w:t>:</w:t>
      </w:r>
      <w:r w:rsidRPr="002F0FAD">
        <w:rPr>
          <w:rFonts w:ascii="Arial" w:hAnsi="Arial" w:cs="Arial"/>
          <w:sz w:val="22"/>
          <w:szCs w:val="22"/>
        </w:rPr>
        <w:t> </w:t>
      </w:r>
      <w:r w:rsidRPr="002F0FAD">
        <w:rPr>
          <w:rFonts w:ascii="Arial" w:hAnsi="Arial" w:cs="Arial"/>
          <w:sz w:val="22"/>
          <w:szCs w:val="22"/>
          <w:shd w:val="clear" w:color="auto" w:fill="FFFFFF"/>
        </w:rPr>
        <w:t>ASP.Net 2.0/4.5</w:t>
      </w:r>
      <w:r w:rsidRPr="002F0FAD">
        <w:rPr>
          <w:rFonts w:ascii="Arial" w:hAnsi="Arial" w:cs="Arial"/>
          <w:sz w:val="22"/>
          <w:szCs w:val="22"/>
        </w:rPr>
        <w:t>,</w:t>
      </w:r>
      <w:r w:rsidR="00803FC5" w:rsidRPr="002F0FAD">
        <w:rPr>
          <w:rFonts w:ascii="Arial" w:hAnsi="Arial" w:cs="Arial"/>
          <w:sz w:val="22"/>
          <w:szCs w:val="22"/>
        </w:rPr>
        <w:t>Angular 6</w:t>
      </w:r>
      <w:r w:rsidRPr="002F0FAD">
        <w:rPr>
          <w:rFonts w:ascii="Arial" w:hAnsi="Arial" w:cs="Arial"/>
          <w:sz w:val="22"/>
          <w:szCs w:val="22"/>
        </w:rPr>
        <w:t>.</w:t>
      </w:r>
      <w:r w:rsidRPr="002F0FAD">
        <w:rPr>
          <w:rFonts w:ascii="Arial" w:hAnsi="Arial" w:cs="Arial"/>
          <w:sz w:val="22"/>
          <w:szCs w:val="22"/>
        </w:rPr>
        <w:br/>
      </w:r>
      <w:r w:rsidRPr="002F0FAD">
        <w:rPr>
          <w:rFonts w:ascii="Arial" w:hAnsi="Arial" w:cs="Arial"/>
          <w:sz w:val="22"/>
          <w:szCs w:val="22"/>
          <w:shd w:val="clear" w:color="auto" w:fill="FFFFFF"/>
        </w:rPr>
        <w:t>Architecture                 :</w:t>
      </w:r>
      <w:r w:rsidRPr="002F0FAD">
        <w:rPr>
          <w:rFonts w:ascii="Arial" w:hAnsi="Arial" w:cs="Arial"/>
          <w:sz w:val="22"/>
          <w:szCs w:val="22"/>
        </w:rPr>
        <w:t> </w:t>
      </w:r>
      <w:r w:rsidRPr="002F0FAD">
        <w:rPr>
          <w:rFonts w:ascii="Arial" w:hAnsi="Arial" w:cs="Arial"/>
          <w:sz w:val="22"/>
          <w:szCs w:val="22"/>
          <w:shd w:val="clear" w:color="auto" w:fill="FFFFFF"/>
        </w:rPr>
        <w:t>2/3 Tier L</w:t>
      </w:r>
      <w:r w:rsidR="002C7E34" w:rsidRPr="002F0FAD">
        <w:rPr>
          <w:rFonts w:ascii="Arial" w:hAnsi="Arial" w:cs="Arial"/>
          <w:sz w:val="22"/>
          <w:szCs w:val="22"/>
          <w:shd w:val="clear" w:color="auto" w:fill="FFFFFF"/>
        </w:rPr>
        <w:t>ayered Architecture, MVC, Web API</w:t>
      </w:r>
      <w:r w:rsidRPr="002F0FAD">
        <w:rPr>
          <w:rFonts w:ascii="Arial" w:hAnsi="Arial" w:cs="Arial"/>
          <w:sz w:val="22"/>
          <w:szCs w:val="22"/>
          <w:shd w:val="clear" w:color="auto" w:fill="FFFFFF"/>
        </w:rPr>
        <w:t>.</w:t>
      </w:r>
      <w:r w:rsidRPr="002F0FAD">
        <w:rPr>
          <w:rFonts w:ascii="Arial" w:hAnsi="Arial" w:cs="Arial"/>
          <w:sz w:val="22"/>
          <w:szCs w:val="22"/>
        </w:rPr>
        <w:br/>
      </w:r>
      <w:r w:rsidRPr="002F0FAD">
        <w:rPr>
          <w:rFonts w:ascii="Arial" w:hAnsi="Arial" w:cs="Arial"/>
          <w:sz w:val="22"/>
          <w:szCs w:val="22"/>
          <w:shd w:val="clear" w:color="auto" w:fill="FFFFFF"/>
        </w:rPr>
        <w:t>Others                         :</w:t>
      </w:r>
      <w:r w:rsidRPr="002F0FAD">
        <w:rPr>
          <w:rFonts w:ascii="Arial" w:hAnsi="Arial" w:cs="Arial"/>
          <w:sz w:val="22"/>
          <w:szCs w:val="22"/>
        </w:rPr>
        <w:t> </w:t>
      </w:r>
      <w:r w:rsidRPr="002F0FAD">
        <w:rPr>
          <w:rFonts w:ascii="Arial" w:hAnsi="Arial" w:cs="Arial"/>
          <w:sz w:val="22"/>
          <w:szCs w:val="22"/>
          <w:shd w:val="clear" w:color="auto" w:fill="FFFFFF"/>
        </w:rPr>
        <w:t>LINQ, Entity Framework.</w:t>
      </w:r>
      <w:r w:rsidRPr="002F0FAD">
        <w:rPr>
          <w:rFonts w:ascii="Arial" w:hAnsi="Arial" w:cs="Arial"/>
          <w:sz w:val="22"/>
          <w:szCs w:val="22"/>
        </w:rPr>
        <w:br/>
        <w:t xml:space="preserve">RDBMS </w:t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</w:rPr>
        <w:tab/>
        <w:t>: SQL SERVER 2005, 2008, 2012.</w:t>
      </w:r>
      <w:r w:rsidRPr="002F0FAD">
        <w:rPr>
          <w:rFonts w:ascii="Arial" w:hAnsi="Arial" w:cs="Arial"/>
          <w:sz w:val="22"/>
          <w:szCs w:val="22"/>
        </w:rPr>
        <w:br/>
        <w:t>Software Tools</w:t>
      </w:r>
      <w:r w:rsidRPr="002F0FAD">
        <w:rPr>
          <w:rFonts w:ascii="Arial" w:hAnsi="Arial" w:cs="Arial"/>
          <w:sz w:val="22"/>
          <w:szCs w:val="22"/>
        </w:rPr>
        <w:tab/>
        <w:t>: MS Office (Word, PowerPoint).</w:t>
      </w:r>
    </w:p>
    <w:p w:rsidR="002B2123" w:rsidRPr="002F0FAD" w:rsidRDefault="002B2123" w:rsidP="002F0FA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Version Controller</w:t>
      </w:r>
      <w:r w:rsidRPr="002F0FAD">
        <w:rPr>
          <w:rFonts w:ascii="Arial" w:hAnsi="Arial" w:cs="Arial"/>
          <w:sz w:val="22"/>
          <w:szCs w:val="22"/>
        </w:rPr>
        <w:tab/>
        <w:t>: GitHub.</w:t>
      </w:r>
    </w:p>
    <w:p w:rsidR="009763F5" w:rsidRPr="002F0FAD" w:rsidRDefault="009763F5" w:rsidP="00452CCF">
      <w:pPr>
        <w:spacing w:line="360" w:lineRule="auto"/>
        <w:rPr>
          <w:rFonts w:ascii="Arial" w:hAnsi="Arial" w:cs="Arial"/>
          <w:b/>
        </w:rPr>
      </w:pPr>
    </w:p>
    <w:p w:rsidR="009763F5" w:rsidRPr="002F0FAD" w:rsidRDefault="009763F5" w:rsidP="00452CCF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9763F5" w:rsidRPr="002F0FAD" w:rsidRDefault="009763F5" w:rsidP="00452CCF">
      <w:pPr>
        <w:spacing w:line="360" w:lineRule="auto"/>
        <w:rPr>
          <w:rFonts w:ascii="Arial" w:hAnsi="Arial" w:cs="Arial"/>
        </w:rPr>
      </w:pPr>
      <w:r w:rsidRPr="002F0FAD">
        <w:rPr>
          <w:rFonts w:ascii="Arial" w:hAnsi="Arial" w:cs="Arial"/>
          <w:b/>
          <w:sz w:val="28"/>
          <w:szCs w:val="28"/>
        </w:rPr>
        <w:t>PROJECTS PROFILES</w:t>
      </w:r>
    </w:p>
    <w:p w:rsidR="009763F5" w:rsidRPr="002F0FAD" w:rsidRDefault="009763F5" w:rsidP="00452CCF">
      <w:pPr>
        <w:spacing w:line="360" w:lineRule="auto"/>
        <w:rPr>
          <w:rFonts w:ascii="Arial" w:hAnsi="Arial" w:cs="Arial"/>
          <w:b/>
        </w:rPr>
      </w:pPr>
      <w:r w:rsidRPr="002F0FAD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inline distT="0" distB="0" distL="0" distR="0" wp14:anchorId="351BA9A3" wp14:editId="01479461">
                <wp:extent cx="5730875" cy="25400"/>
                <wp:effectExtent l="0" t="0" r="3175" b="3175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875" cy="25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108C1" id="Rectangle 1" o:spid="_x0000_s1026" style="width:451.25pt;height: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" fillcolor="#a0a0a0" stroked="f" strokecolor="gray">
                <v:stroke joinstyle="round"/>
                <w10:anchorlock/>
              </v:rect>
            </w:pict>
          </mc:Fallback>
        </mc:AlternateContent>
      </w:r>
    </w:p>
    <w:p w:rsidR="00A10AAF" w:rsidRPr="002F0FAD" w:rsidRDefault="00D94251" w:rsidP="00452CCF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sz w:val="28"/>
          <w:szCs w:val="28"/>
          <w:u w:val="single"/>
        </w:rPr>
      </w:pPr>
      <w:r w:rsidRPr="002F0FAD">
        <w:rPr>
          <w:rFonts w:ascii="Arial" w:hAnsi="Arial" w:cs="Arial"/>
          <w:b/>
          <w:sz w:val="28"/>
          <w:szCs w:val="28"/>
          <w:u w:val="single"/>
        </w:rPr>
        <w:t>Project – 1</w:t>
      </w:r>
      <w:r w:rsidR="00A10AAF" w:rsidRPr="002F0FAD">
        <w:rPr>
          <w:rFonts w:ascii="Arial" w:hAnsi="Arial" w:cs="Arial"/>
          <w:b/>
          <w:sz w:val="28"/>
          <w:szCs w:val="28"/>
          <w:u w:val="single"/>
        </w:rPr>
        <w:t>:</w:t>
      </w:r>
    </w:p>
    <w:p w:rsidR="00A10AAF" w:rsidRPr="002F0FAD" w:rsidRDefault="00A10AAF" w:rsidP="00452CCF">
      <w:pPr>
        <w:pStyle w:val="ListParagraph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10AAF" w:rsidRPr="002F0FAD" w:rsidRDefault="00A10AAF" w:rsidP="00452CCF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Title</w:t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2F0FAD">
        <w:rPr>
          <w:rFonts w:ascii="Arial" w:hAnsi="Arial" w:cs="Arial"/>
          <w:sz w:val="22"/>
          <w:szCs w:val="22"/>
        </w:rPr>
        <w:t>Treebola</w:t>
      </w:r>
      <w:proofErr w:type="spellEnd"/>
    </w:p>
    <w:p w:rsidR="00A10AAF" w:rsidRPr="002F0FAD" w:rsidRDefault="00A10AAF" w:rsidP="00452CCF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Role</w:t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</w:rPr>
        <w:tab/>
        <w:t>: Developer.</w:t>
      </w:r>
    </w:p>
    <w:p w:rsidR="00A10AAF" w:rsidRPr="002F0FAD" w:rsidRDefault="00A10AAF" w:rsidP="00452CCF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Environment</w:t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</w:rPr>
        <w:tab/>
        <w:t xml:space="preserve">: C#.NET, </w:t>
      </w:r>
      <w:r w:rsidR="001B5E57" w:rsidRPr="002F0FAD">
        <w:rPr>
          <w:rFonts w:ascii="Arial" w:hAnsi="Arial" w:cs="Arial"/>
          <w:sz w:val="22"/>
          <w:szCs w:val="22"/>
        </w:rPr>
        <w:t>ASP.NET Web forms,</w:t>
      </w:r>
      <w:r w:rsidR="00C95468" w:rsidRPr="002F0FAD">
        <w:rPr>
          <w:rFonts w:ascii="Arial" w:hAnsi="Arial" w:cs="Arial"/>
          <w:sz w:val="22"/>
          <w:szCs w:val="22"/>
        </w:rPr>
        <w:t xml:space="preserve"> </w:t>
      </w:r>
      <w:r w:rsidRPr="002F0FAD">
        <w:rPr>
          <w:rFonts w:ascii="Arial" w:hAnsi="Arial" w:cs="Arial"/>
          <w:sz w:val="22"/>
          <w:szCs w:val="22"/>
        </w:rPr>
        <w:t>ASP.NET MVC, WEB API with Entity Framework and SQL Server 2012.</w:t>
      </w:r>
    </w:p>
    <w:p w:rsidR="00A10AAF" w:rsidRPr="002F0FAD" w:rsidRDefault="00A10AAF" w:rsidP="00452CCF">
      <w:pPr>
        <w:pStyle w:val="ListParagraph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</w:p>
    <w:p w:rsidR="00A10AAF" w:rsidRPr="002F0FAD" w:rsidRDefault="00A10AAF" w:rsidP="00452CCF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  <w:r w:rsidRPr="002F0FAD">
        <w:rPr>
          <w:rFonts w:ascii="Arial" w:hAnsi="Arial" w:cs="Arial"/>
          <w:b/>
          <w:sz w:val="22"/>
          <w:szCs w:val="22"/>
          <w:u w:val="single"/>
        </w:rPr>
        <w:t>Description:</w:t>
      </w:r>
    </w:p>
    <w:p w:rsidR="00A10AAF" w:rsidRPr="002F0FAD" w:rsidRDefault="00A10AAF" w:rsidP="00452CCF">
      <w:pPr>
        <w:pStyle w:val="ListParagraph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</w:p>
    <w:p w:rsidR="00A10AAF" w:rsidRPr="002F0FAD" w:rsidRDefault="00A10AAF" w:rsidP="00452CCF">
      <w:pPr>
        <w:spacing w:line="360" w:lineRule="auto"/>
        <w:rPr>
          <w:rFonts w:ascii="Arial" w:hAnsi="Arial" w:cs="Arial"/>
          <w:color w:val="263238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 xml:space="preserve">         </w:t>
      </w:r>
      <w:proofErr w:type="spellStart"/>
      <w:r w:rsidRPr="002F0FAD">
        <w:rPr>
          <w:rFonts w:ascii="Arial" w:hAnsi="Arial" w:cs="Arial"/>
          <w:sz w:val="22"/>
          <w:szCs w:val="22"/>
        </w:rPr>
        <w:t>Treebola</w:t>
      </w:r>
      <w:proofErr w:type="spellEnd"/>
      <w:r w:rsidRPr="002F0FAD">
        <w:rPr>
          <w:rFonts w:ascii="Arial" w:hAnsi="Arial" w:cs="Arial"/>
          <w:sz w:val="22"/>
          <w:szCs w:val="22"/>
        </w:rPr>
        <w:t xml:space="preserve">   main objective is to make a g</w:t>
      </w:r>
      <w:r w:rsidR="009C67B3" w:rsidRPr="002F0FAD">
        <w:rPr>
          <w:rFonts w:ascii="Arial" w:hAnsi="Arial" w:cs="Arial"/>
          <w:sz w:val="22"/>
          <w:szCs w:val="22"/>
        </w:rPr>
        <w:t>ood connection between customer</w:t>
      </w:r>
      <w:r w:rsidRPr="002F0FAD">
        <w:rPr>
          <w:rFonts w:ascii="Arial" w:hAnsi="Arial" w:cs="Arial"/>
          <w:sz w:val="22"/>
          <w:szCs w:val="22"/>
        </w:rPr>
        <w:t>,</w:t>
      </w:r>
      <w:r w:rsidR="003D1E55" w:rsidRPr="002F0FAD">
        <w:rPr>
          <w:rFonts w:ascii="Arial" w:hAnsi="Arial" w:cs="Arial"/>
          <w:sz w:val="22"/>
          <w:szCs w:val="22"/>
        </w:rPr>
        <w:t xml:space="preserve"> </w:t>
      </w:r>
      <w:r w:rsidRPr="002F0FAD">
        <w:rPr>
          <w:rFonts w:ascii="Arial" w:hAnsi="Arial" w:cs="Arial"/>
          <w:sz w:val="22"/>
          <w:szCs w:val="22"/>
        </w:rPr>
        <w:t xml:space="preserve">farmer and </w:t>
      </w:r>
      <w:proofErr w:type="spellStart"/>
      <w:r w:rsidRPr="002F0FAD">
        <w:rPr>
          <w:rFonts w:ascii="Arial" w:hAnsi="Arial" w:cs="Arial"/>
          <w:sz w:val="22"/>
          <w:szCs w:val="22"/>
        </w:rPr>
        <w:t>affliadate</w:t>
      </w:r>
      <w:proofErr w:type="spellEnd"/>
      <w:r w:rsidRPr="002F0FAD">
        <w:rPr>
          <w:rFonts w:ascii="Arial" w:hAnsi="Arial" w:cs="Arial"/>
          <w:sz w:val="22"/>
          <w:szCs w:val="22"/>
        </w:rPr>
        <w:t xml:space="preserve"> with day to day updates</w:t>
      </w:r>
      <w:r w:rsidR="00FB4B42" w:rsidRPr="002F0FAD">
        <w:rPr>
          <w:rFonts w:ascii="Arial" w:hAnsi="Arial" w:cs="Arial"/>
          <w:sz w:val="22"/>
          <w:szCs w:val="22"/>
        </w:rPr>
        <w:t xml:space="preserve"> about planted trees</w:t>
      </w:r>
      <w:r w:rsidR="009C67B3" w:rsidRPr="002F0FAD">
        <w:rPr>
          <w:rFonts w:ascii="Arial" w:hAnsi="Arial" w:cs="Arial"/>
          <w:sz w:val="22"/>
          <w:szCs w:val="22"/>
        </w:rPr>
        <w:t xml:space="preserve"> status</w:t>
      </w:r>
      <w:r w:rsidRPr="002F0FAD">
        <w:rPr>
          <w:rFonts w:ascii="Arial" w:hAnsi="Arial" w:cs="Arial"/>
          <w:sz w:val="22"/>
          <w:szCs w:val="22"/>
        </w:rPr>
        <w:t>.</w:t>
      </w:r>
      <w:r w:rsidR="00305AD0" w:rsidRPr="002F0FAD">
        <w:rPr>
          <w:rFonts w:ascii="Arial" w:hAnsi="Arial" w:cs="Arial"/>
          <w:sz w:val="22"/>
          <w:szCs w:val="22"/>
        </w:rPr>
        <w:t xml:space="preserve"> </w:t>
      </w:r>
      <w:r w:rsidR="009C67B3" w:rsidRPr="002F0FAD">
        <w:rPr>
          <w:rFonts w:ascii="Arial" w:hAnsi="Arial" w:cs="Arial"/>
          <w:sz w:val="22"/>
          <w:szCs w:val="22"/>
        </w:rPr>
        <w:t xml:space="preserve">Mainly in this is the </w:t>
      </w:r>
      <w:proofErr w:type="spellStart"/>
      <w:r w:rsidR="009C67B3" w:rsidRPr="002F0FAD">
        <w:rPr>
          <w:rFonts w:ascii="Arial" w:hAnsi="Arial" w:cs="Arial"/>
          <w:sz w:val="22"/>
          <w:szCs w:val="22"/>
        </w:rPr>
        <w:t>affliadate</w:t>
      </w:r>
      <w:proofErr w:type="spellEnd"/>
      <w:r w:rsidR="009C67B3" w:rsidRPr="002F0FAD">
        <w:rPr>
          <w:rFonts w:ascii="Arial" w:hAnsi="Arial" w:cs="Arial"/>
          <w:sz w:val="22"/>
          <w:szCs w:val="22"/>
        </w:rPr>
        <w:t xml:space="preserve"> will help to the farmer to Plant trees.</w:t>
      </w:r>
      <w:r w:rsidRPr="002F0FAD">
        <w:rPr>
          <w:rFonts w:ascii="Arial" w:hAnsi="Arial" w:cs="Arial"/>
          <w:sz w:val="22"/>
          <w:szCs w:val="22"/>
        </w:rPr>
        <w:t xml:space="preserve"> This particular project is develop using most updated and secures technology that is ASP.NET MVC, and WEB API with Entity Framework.</w:t>
      </w:r>
    </w:p>
    <w:p w:rsidR="00A10AAF" w:rsidRPr="002F0FAD" w:rsidRDefault="00A10AAF" w:rsidP="00452CCF">
      <w:pPr>
        <w:pStyle w:val="ListParagraph"/>
        <w:spacing w:line="360" w:lineRule="auto"/>
        <w:rPr>
          <w:rFonts w:ascii="Arial" w:eastAsia="Arial" w:hAnsi="Arial" w:cs="Arial"/>
          <w:color w:val="263238"/>
          <w:sz w:val="22"/>
          <w:szCs w:val="22"/>
        </w:rPr>
      </w:pPr>
    </w:p>
    <w:p w:rsidR="00A10AAF" w:rsidRPr="002F0FAD" w:rsidRDefault="00A10AAF" w:rsidP="00452CC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lastRenderedPageBreak/>
        <w:t xml:space="preserve">Developed </w:t>
      </w:r>
      <w:r w:rsidR="00DC2581" w:rsidRPr="002F0FAD">
        <w:rPr>
          <w:rFonts w:ascii="Arial" w:hAnsi="Arial" w:cs="Arial"/>
          <w:sz w:val="22"/>
          <w:szCs w:val="22"/>
        </w:rPr>
        <w:t>Admin</w:t>
      </w:r>
      <w:r w:rsidRPr="002F0FAD">
        <w:rPr>
          <w:rFonts w:ascii="Arial" w:hAnsi="Arial" w:cs="Arial"/>
          <w:sz w:val="22"/>
          <w:szCs w:val="22"/>
        </w:rPr>
        <w:t xml:space="preserve"> Module with </w:t>
      </w:r>
      <w:r w:rsidR="001B5E57" w:rsidRPr="002F0FAD">
        <w:rPr>
          <w:rFonts w:ascii="Arial" w:hAnsi="Arial" w:cs="Arial"/>
          <w:sz w:val="22"/>
          <w:szCs w:val="22"/>
        </w:rPr>
        <w:t>master</w:t>
      </w:r>
      <w:r w:rsidRPr="002F0FAD">
        <w:rPr>
          <w:rFonts w:ascii="Arial" w:hAnsi="Arial" w:cs="Arial"/>
          <w:sz w:val="22"/>
          <w:szCs w:val="22"/>
        </w:rPr>
        <w:t xml:space="preserve"> Page using </w:t>
      </w:r>
      <w:r w:rsidR="009C3852" w:rsidRPr="002F0FAD">
        <w:rPr>
          <w:rFonts w:ascii="Arial" w:hAnsi="Arial" w:cs="Arial"/>
          <w:sz w:val="22"/>
          <w:szCs w:val="22"/>
        </w:rPr>
        <w:t>ASP.NET</w:t>
      </w:r>
      <w:r w:rsidR="0035340F" w:rsidRPr="002F0FAD">
        <w:rPr>
          <w:rFonts w:ascii="Arial" w:hAnsi="Arial" w:cs="Arial"/>
          <w:sz w:val="22"/>
          <w:szCs w:val="22"/>
        </w:rPr>
        <w:t xml:space="preserve"> with MVC Structure</w:t>
      </w:r>
      <w:r w:rsidRPr="002F0FAD">
        <w:rPr>
          <w:rFonts w:ascii="Arial" w:hAnsi="Arial" w:cs="Arial"/>
          <w:sz w:val="22"/>
          <w:szCs w:val="22"/>
        </w:rPr>
        <w:t xml:space="preserve">. </w:t>
      </w:r>
    </w:p>
    <w:p w:rsidR="00A10AAF" w:rsidRPr="002F0FAD" w:rsidRDefault="00A10AAF" w:rsidP="00452CCF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10AAF" w:rsidRPr="002F0FAD" w:rsidRDefault="00A10AAF" w:rsidP="00452CCF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  <w:r w:rsidRPr="002F0FAD">
        <w:rPr>
          <w:rFonts w:ascii="Arial" w:hAnsi="Arial" w:cs="Arial"/>
          <w:b/>
          <w:sz w:val="22"/>
          <w:szCs w:val="22"/>
          <w:u w:val="single"/>
        </w:rPr>
        <w:t>Responsibilities:</w:t>
      </w:r>
    </w:p>
    <w:p w:rsidR="00A10AAF" w:rsidRPr="002F0FAD" w:rsidRDefault="00A10AAF" w:rsidP="00452CCF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  <w:r w:rsidRPr="002F0FAD">
        <w:rPr>
          <w:rFonts w:ascii="Arial" w:hAnsi="Arial" w:cs="Arial"/>
          <w:sz w:val="22"/>
          <w:szCs w:val="22"/>
        </w:rPr>
        <w:t>Designed Web Pages Using Bootstrap &amp; Html 5</w:t>
      </w:r>
      <w:r w:rsidRPr="002F0FAD">
        <w:rPr>
          <w:rFonts w:ascii="Arial" w:hAnsi="Arial" w:cs="Arial"/>
          <w:sz w:val="22"/>
          <w:szCs w:val="22"/>
          <w:shd w:val="clear" w:color="auto" w:fill="FFFFFF"/>
        </w:rPr>
        <w:t>, Coding (ASP.NET 4.5/</w:t>
      </w:r>
      <w:proofErr w:type="spellStart"/>
      <w:r w:rsidRPr="002F0FAD">
        <w:rPr>
          <w:rFonts w:ascii="Arial" w:hAnsi="Arial" w:cs="Arial"/>
          <w:sz w:val="22"/>
          <w:szCs w:val="22"/>
          <w:shd w:val="clear" w:color="auto" w:fill="FFFFFF"/>
        </w:rPr>
        <w:t>c#</w:t>
      </w:r>
      <w:proofErr w:type="spellEnd"/>
      <w:r w:rsidRPr="002F0FAD">
        <w:rPr>
          <w:rFonts w:ascii="Arial" w:hAnsi="Arial" w:cs="Arial"/>
          <w:sz w:val="22"/>
          <w:szCs w:val="22"/>
          <w:shd w:val="clear" w:color="auto" w:fill="FFFFFF"/>
        </w:rPr>
        <w:t>), writing LINQ quires, Validations&amp; database design in SQL Server 2012</w:t>
      </w:r>
    </w:p>
    <w:p w:rsidR="00C7278D" w:rsidRPr="002F0FAD" w:rsidRDefault="00C7278D" w:rsidP="00452CCF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</w:p>
    <w:p w:rsidR="00C7278D" w:rsidRPr="002F0FAD" w:rsidRDefault="00C7278D" w:rsidP="00452CCF">
      <w:p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b/>
          <w:bCs/>
          <w:sz w:val="22"/>
          <w:szCs w:val="22"/>
        </w:rPr>
        <w:t>Roles &amp; Responsibilities:</w:t>
      </w:r>
    </w:p>
    <w:p w:rsidR="00C7278D" w:rsidRPr="002F0FAD" w:rsidRDefault="00C7278D" w:rsidP="00452CCF">
      <w:pPr>
        <w:widowControl w:val="0"/>
        <w:numPr>
          <w:ilvl w:val="0"/>
          <w:numId w:val="10"/>
        </w:numPr>
        <w:autoSpaceDE w:val="0"/>
        <w:spacing w:line="360" w:lineRule="auto"/>
        <w:ind w:left="0" w:right="34" w:firstLine="426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Gathering information about the project from the client.</w:t>
      </w:r>
    </w:p>
    <w:p w:rsidR="00C7278D" w:rsidRPr="002F0FAD" w:rsidRDefault="00C7278D" w:rsidP="00452CCF">
      <w:pPr>
        <w:widowControl w:val="0"/>
        <w:numPr>
          <w:ilvl w:val="0"/>
          <w:numId w:val="10"/>
        </w:numPr>
        <w:tabs>
          <w:tab w:val="clear" w:pos="0"/>
        </w:tabs>
        <w:autoSpaceDE w:val="0"/>
        <w:spacing w:line="360" w:lineRule="auto"/>
        <w:ind w:left="709" w:right="34" w:hanging="283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Understand the interdependencies of connecting services (application, system, network and database) and able to pin-point problem areas accurately to improve overall efficiency.</w:t>
      </w:r>
    </w:p>
    <w:p w:rsidR="00C7278D" w:rsidRPr="002F0FAD" w:rsidRDefault="00C7278D" w:rsidP="00452CCF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Performed Functional Testing to check the stability of the product.</w:t>
      </w:r>
    </w:p>
    <w:p w:rsidR="00C7278D" w:rsidRPr="002F0FAD" w:rsidRDefault="00C7278D" w:rsidP="00452CCF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Provided custom error handling UI, handled all possible exceptions.</w:t>
      </w:r>
    </w:p>
    <w:p w:rsidR="00C7278D" w:rsidRPr="002F0FAD" w:rsidRDefault="00C7278D" w:rsidP="00452CCF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Designed front end screens using HTML5 controls, jQuery.</w:t>
      </w:r>
    </w:p>
    <w:p w:rsidR="00C7278D" w:rsidRPr="002F0FAD" w:rsidRDefault="00C7278D" w:rsidP="00452CCF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Wrote Java Scripts, HTML5 controls to validate client side data for better quality.</w:t>
      </w:r>
    </w:p>
    <w:p w:rsidR="00C7278D" w:rsidRPr="002F0FAD" w:rsidRDefault="00C7278D" w:rsidP="00452CCF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Performed the test-driven development methodology, which allowed reducing the development time.</w:t>
      </w:r>
    </w:p>
    <w:p w:rsidR="00C7278D" w:rsidRPr="002F0FAD" w:rsidRDefault="00C7278D" w:rsidP="00452CCF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  <w:r w:rsidRPr="002F0FAD">
        <w:rPr>
          <w:rFonts w:ascii="Arial" w:hAnsi="Arial" w:cs="Arial"/>
          <w:sz w:val="22"/>
          <w:szCs w:val="22"/>
        </w:rPr>
        <w:t>Performed end to end Testing Both Positive and Negative Scenarios for the Pages Developed.</w:t>
      </w:r>
    </w:p>
    <w:p w:rsidR="00A10AAF" w:rsidRPr="002F0FAD" w:rsidRDefault="00A10AAF" w:rsidP="00452CCF">
      <w:pPr>
        <w:pStyle w:val="ListParagraph"/>
        <w:spacing w:line="360" w:lineRule="auto"/>
        <w:rPr>
          <w:rFonts w:ascii="Arial" w:hAnsi="Arial" w:cs="Arial"/>
          <w:b/>
        </w:rPr>
      </w:pPr>
    </w:p>
    <w:p w:rsidR="009763F5" w:rsidRPr="002F0FAD" w:rsidRDefault="009763F5" w:rsidP="00452CCF">
      <w:pPr>
        <w:spacing w:line="360" w:lineRule="auto"/>
        <w:rPr>
          <w:rFonts w:ascii="Arial" w:hAnsi="Arial" w:cs="Arial"/>
          <w:b/>
        </w:rPr>
      </w:pPr>
    </w:p>
    <w:p w:rsidR="00A10AAF" w:rsidRPr="002F0FAD" w:rsidRDefault="00A10AAF" w:rsidP="00452CCF">
      <w:pPr>
        <w:spacing w:line="360" w:lineRule="auto"/>
        <w:rPr>
          <w:rFonts w:ascii="Arial" w:hAnsi="Arial" w:cs="Arial"/>
          <w:b/>
        </w:rPr>
      </w:pPr>
    </w:p>
    <w:p w:rsidR="00F724B9" w:rsidRPr="002F0FAD" w:rsidRDefault="00D67CFF" w:rsidP="00452CCF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sz w:val="28"/>
          <w:szCs w:val="28"/>
          <w:u w:val="single"/>
        </w:rPr>
      </w:pPr>
      <w:r w:rsidRPr="002F0FAD">
        <w:rPr>
          <w:rFonts w:ascii="Arial" w:hAnsi="Arial" w:cs="Arial"/>
          <w:b/>
          <w:sz w:val="28"/>
          <w:szCs w:val="28"/>
          <w:u w:val="single"/>
        </w:rPr>
        <w:t>Project – 2</w:t>
      </w:r>
      <w:r w:rsidR="00F724B9" w:rsidRPr="002F0FAD">
        <w:rPr>
          <w:rFonts w:ascii="Arial" w:hAnsi="Arial" w:cs="Arial"/>
          <w:b/>
          <w:sz w:val="28"/>
          <w:szCs w:val="28"/>
          <w:u w:val="single"/>
        </w:rPr>
        <w:t>:</w:t>
      </w:r>
    </w:p>
    <w:p w:rsidR="00F724B9" w:rsidRPr="002F0FAD" w:rsidRDefault="00705081" w:rsidP="00452CCF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2F0FAD">
        <w:rPr>
          <w:rFonts w:ascii="Arial" w:hAnsi="Arial" w:cs="Arial"/>
          <w:sz w:val="24"/>
        </w:rPr>
        <w:br/>
      </w:r>
      <w:r w:rsidR="00F724B9" w:rsidRPr="002F0FAD">
        <w:rPr>
          <w:rFonts w:ascii="Arial" w:hAnsi="Arial" w:cs="Arial"/>
          <w:b/>
          <w:sz w:val="22"/>
          <w:szCs w:val="22"/>
        </w:rPr>
        <w:t>Project Title:</w:t>
      </w:r>
      <w:r w:rsidR="00F724B9" w:rsidRPr="002F0FAD">
        <w:rPr>
          <w:rFonts w:ascii="Arial" w:hAnsi="Arial" w:cs="Arial"/>
          <w:sz w:val="22"/>
          <w:szCs w:val="22"/>
        </w:rPr>
        <w:t xml:space="preserve"> </w:t>
      </w:r>
      <w:r w:rsidR="00F724B9" w:rsidRPr="002F0FAD">
        <w:rPr>
          <w:rFonts w:ascii="Arial" w:hAnsi="Arial" w:cs="Arial"/>
          <w:b/>
          <w:bCs/>
          <w:sz w:val="22"/>
          <w:szCs w:val="22"/>
        </w:rPr>
        <w:t xml:space="preserve"> </w:t>
      </w:r>
      <w:r w:rsidR="00F724B9" w:rsidRPr="002F0FAD">
        <w:rPr>
          <w:rFonts w:ascii="Arial" w:eastAsia="Calibri" w:hAnsi="Arial" w:cs="Arial"/>
          <w:b/>
          <w:sz w:val="22"/>
          <w:szCs w:val="22"/>
        </w:rPr>
        <w:t xml:space="preserve">Enterprise Recourse Planning                  </w:t>
      </w:r>
      <w:r w:rsidR="00F724B9" w:rsidRPr="002F0FAD">
        <w:rPr>
          <w:rFonts w:ascii="Arial" w:hAnsi="Arial" w:cs="Arial"/>
          <w:sz w:val="22"/>
          <w:szCs w:val="22"/>
        </w:rPr>
        <w:tab/>
      </w:r>
      <w:r w:rsidR="00F724B9" w:rsidRPr="002F0FAD">
        <w:rPr>
          <w:rFonts w:ascii="Arial" w:hAnsi="Arial" w:cs="Arial"/>
          <w:sz w:val="22"/>
          <w:szCs w:val="22"/>
        </w:rPr>
        <w:tab/>
      </w:r>
      <w:r w:rsidR="00F724B9" w:rsidRPr="002F0FAD">
        <w:rPr>
          <w:rFonts w:ascii="Arial" w:hAnsi="Arial" w:cs="Arial"/>
          <w:sz w:val="22"/>
          <w:szCs w:val="22"/>
        </w:rPr>
        <w:tab/>
        <w:t xml:space="preserve">          </w:t>
      </w:r>
    </w:p>
    <w:p w:rsidR="00F724B9" w:rsidRPr="002F0FAD" w:rsidRDefault="00F724B9" w:rsidP="00452CCF">
      <w:p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b/>
          <w:bCs/>
          <w:sz w:val="22"/>
          <w:szCs w:val="22"/>
        </w:rPr>
        <w:t xml:space="preserve">Environment: </w:t>
      </w:r>
      <w:r w:rsidR="00C3548D" w:rsidRPr="002F0FAD">
        <w:rPr>
          <w:rFonts w:ascii="Arial" w:hAnsi="Arial" w:cs="Arial"/>
          <w:sz w:val="22"/>
          <w:szCs w:val="22"/>
        </w:rPr>
        <w:t>C#, ASP.NET</w:t>
      </w:r>
      <w:r w:rsidR="00FB7B5F" w:rsidRPr="002F0FAD">
        <w:rPr>
          <w:rFonts w:ascii="Arial" w:hAnsi="Arial" w:cs="Arial"/>
          <w:sz w:val="22"/>
          <w:szCs w:val="22"/>
        </w:rPr>
        <w:t xml:space="preserve"> MVC</w:t>
      </w:r>
      <w:r w:rsidR="00C3548D" w:rsidRPr="002F0FAD">
        <w:rPr>
          <w:rFonts w:ascii="Arial" w:hAnsi="Arial" w:cs="Arial"/>
          <w:sz w:val="22"/>
          <w:szCs w:val="22"/>
        </w:rPr>
        <w:t xml:space="preserve"> 4.5</w:t>
      </w:r>
      <w:r w:rsidR="009B5792" w:rsidRPr="002F0FAD">
        <w:rPr>
          <w:rFonts w:ascii="Arial" w:hAnsi="Arial" w:cs="Arial"/>
          <w:sz w:val="22"/>
          <w:szCs w:val="22"/>
        </w:rPr>
        <w:t>, SQL Server 2012</w:t>
      </w:r>
      <w:r w:rsidR="00C3548D" w:rsidRPr="002F0FAD">
        <w:rPr>
          <w:rFonts w:ascii="Arial" w:hAnsi="Arial" w:cs="Arial"/>
          <w:sz w:val="22"/>
          <w:szCs w:val="22"/>
        </w:rPr>
        <w:t>, Visual Studio .Net 2017</w:t>
      </w:r>
      <w:r w:rsidR="009B5792" w:rsidRPr="002F0FAD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9B5792" w:rsidRPr="002F0FAD">
        <w:rPr>
          <w:rFonts w:ascii="Arial" w:hAnsi="Arial" w:cs="Arial"/>
          <w:sz w:val="22"/>
          <w:szCs w:val="22"/>
        </w:rPr>
        <w:t>jQuery  ,</w:t>
      </w:r>
      <w:proofErr w:type="gramEnd"/>
      <w:r w:rsidR="009B5792" w:rsidRPr="002F0FAD">
        <w:rPr>
          <w:rFonts w:ascii="Arial" w:hAnsi="Arial" w:cs="Arial"/>
          <w:sz w:val="22"/>
          <w:szCs w:val="22"/>
        </w:rPr>
        <w:t xml:space="preserve"> Web API</w:t>
      </w:r>
    </w:p>
    <w:p w:rsidR="00F724B9" w:rsidRPr="002F0FAD" w:rsidRDefault="00F724B9" w:rsidP="00452CCF">
      <w:pPr>
        <w:spacing w:line="360" w:lineRule="auto"/>
        <w:rPr>
          <w:rFonts w:ascii="Arial" w:hAnsi="Arial" w:cs="Arial"/>
          <w:sz w:val="22"/>
          <w:szCs w:val="22"/>
        </w:rPr>
      </w:pPr>
    </w:p>
    <w:p w:rsidR="00F724B9" w:rsidRPr="002F0FAD" w:rsidRDefault="00F724B9" w:rsidP="00452CCF">
      <w:p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b/>
          <w:sz w:val="22"/>
          <w:szCs w:val="22"/>
        </w:rPr>
        <w:t>Project Objectives:</w:t>
      </w:r>
    </w:p>
    <w:p w:rsidR="00F724B9" w:rsidRPr="002F0FAD" w:rsidRDefault="00F724B9" w:rsidP="00452CCF">
      <w:p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 xml:space="preserve">This project is a very popular and widely used in many stores and is used to cater the need of the sales system there. This is an </w:t>
      </w:r>
      <w:r w:rsidRPr="002F0FAD">
        <w:rPr>
          <w:rFonts w:ascii="Arial" w:hAnsi="Arial" w:cs="Arial"/>
          <w:b/>
          <w:sz w:val="22"/>
          <w:szCs w:val="22"/>
        </w:rPr>
        <w:t>online system</w:t>
      </w:r>
      <w:r w:rsidRPr="002F0FAD">
        <w:rPr>
          <w:rFonts w:ascii="Arial" w:hAnsi="Arial" w:cs="Arial"/>
          <w:sz w:val="22"/>
          <w:szCs w:val="22"/>
        </w:rPr>
        <w:t xml:space="preserve"> and is used to maintain / control most of the activities happening in big stores.</w:t>
      </w:r>
      <w:r w:rsidRPr="002F0FAD">
        <w:rPr>
          <w:rFonts w:ascii="Arial" w:eastAsia="Tahoma" w:hAnsi="Arial" w:cs="Arial"/>
          <w:color w:val="858585"/>
          <w:sz w:val="22"/>
          <w:szCs w:val="22"/>
        </w:rPr>
        <w:t xml:space="preserve"> </w:t>
      </w:r>
      <w:r w:rsidRPr="002F0FAD">
        <w:rPr>
          <w:rFonts w:ascii="Arial" w:eastAsia="Calibri" w:hAnsi="Arial" w:cs="Arial"/>
          <w:sz w:val="22"/>
          <w:szCs w:val="22"/>
        </w:rPr>
        <w:t>This speed</w:t>
      </w:r>
      <w:r w:rsidRPr="002F0FAD">
        <w:rPr>
          <w:rFonts w:ascii="Arial" w:eastAsia="Calibri" w:hAnsi="Arial" w:cs="Arial"/>
          <w:b/>
          <w:sz w:val="22"/>
          <w:szCs w:val="22"/>
        </w:rPr>
        <w:t xml:space="preserve"> </w:t>
      </w:r>
      <w:r w:rsidRPr="002F0FAD">
        <w:rPr>
          <w:rFonts w:ascii="Arial" w:eastAsia="Calibri" w:hAnsi="Arial" w:cs="Arial"/>
          <w:sz w:val="22"/>
          <w:szCs w:val="22"/>
        </w:rPr>
        <w:t>up work processes, make them more </w:t>
      </w:r>
      <w:r w:rsidRPr="002F0FAD">
        <w:rPr>
          <w:rFonts w:ascii="Arial" w:eastAsia="Calibri" w:hAnsi="Arial" w:cs="Arial"/>
          <w:b/>
          <w:sz w:val="22"/>
          <w:szCs w:val="22"/>
        </w:rPr>
        <w:t>transparent</w:t>
      </w:r>
      <w:r w:rsidRPr="002F0FAD">
        <w:rPr>
          <w:rFonts w:ascii="Arial" w:eastAsia="Calibri" w:hAnsi="Arial" w:cs="Arial"/>
          <w:sz w:val="22"/>
          <w:szCs w:val="22"/>
        </w:rPr>
        <w:t xml:space="preserve"> and allow for more advanced control and performance on a much larger scale. This allows us to more </w:t>
      </w:r>
      <w:r w:rsidRPr="002F0FAD">
        <w:rPr>
          <w:rFonts w:ascii="Arial" w:eastAsia="Calibri" w:hAnsi="Arial" w:cs="Arial"/>
          <w:b/>
          <w:sz w:val="22"/>
          <w:szCs w:val="22"/>
        </w:rPr>
        <w:t>efficiently plan, implement, manufacture, hire</w:t>
      </w:r>
      <w:r w:rsidRPr="002F0FAD">
        <w:rPr>
          <w:rFonts w:ascii="Arial" w:eastAsia="Calibri" w:hAnsi="Arial" w:cs="Arial"/>
          <w:sz w:val="22"/>
          <w:szCs w:val="22"/>
        </w:rPr>
        <w:t xml:space="preserve"> - business becomes more </w:t>
      </w:r>
      <w:r w:rsidRPr="002F0FAD">
        <w:rPr>
          <w:rFonts w:ascii="Arial" w:eastAsia="Calibri" w:hAnsi="Arial" w:cs="Arial"/>
          <w:b/>
          <w:sz w:val="22"/>
          <w:szCs w:val="22"/>
        </w:rPr>
        <w:t>efficient and easier.</w:t>
      </w:r>
    </w:p>
    <w:p w:rsidR="00F724B9" w:rsidRPr="002F0FAD" w:rsidRDefault="00F724B9" w:rsidP="00452CCF">
      <w:pPr>
        <w:spacing w:line="360" w:lineRule="auto"/>
        <w:rPr>
          <w:rFonts w:ascii="Arial" w:hAnsi="Arial" w:cs="Arial"/>
          <w:sz w:val="22"/>
          <w:szCs w:val="22"/>
        </w:rPr>
      </w:pPr>
    </w:p>
    <w:p w:rsidR="00F724B9" w:rsidRPr="002F0FAD" w:rsidRDefault="00F724B9" w:rsidP="00452CCF">
      <w:p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b/>
          <w:bCs/>
          <w:sz w:val="22"/>
          <w:szCs w:val="22"/>
        </w:rPr>
        <w:t>Roles &amp; Responsibilities:</w:t>
      </w:r>
    </w:p>
    <w:p w:rsidR="00F724B9" w:rsidRPr="002F0FAD" w:rsidRDefault="00F724B9" w:rsidP="00452CCF">
      <w:pPr>
        <w:widowControl w:val="0"/>
        <w:numPr>
          <w:ilvl w:val="0"/>
          <w:numId w:val="10"/>
        </w:numPr>
        <w:autoSpaceDE w:val="0"/>
        <w:spacing w:line="360" w:lineRule="auto"/>
        <w:ind w:left="0" w:right="34" w:firstLine="426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lastRenderedPageBreak/>
        <w:t>Gathering information about the project from the client.</w:t>
      </w:r>
    </w:p>
    <w:p w:rsidR="000554B2" w:rsidRPr="002F0FAD" w:rsidRDefault="000554B2" w:rsidP="00452CCF">
      <w:pPr>
        <w:widowControl w:val="0"/>
        <w:numPr>
          <w:ilvl w:val="0"/>
          <w:numId w:val="10"/>
        </w:numPr>
        <w:autoSpaceDE w:val="0"/>
        <w:spacing w:line="360" w:lineRule="auto"/>
        <w:ind w:left="0" w:right="34" w:firstLine="426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I worked under the Marketing and Sales modules</w:t>
      </w:r>
      <w:r w:rsidR="002B2070" w:rsidRPr="002F0FAD">
        <w:rPr>
          <w:rFonts w:ascii="Arial" w:hAnsi="Arial" w:cs="Arial"/>
          <w:sz w:val="22"/>
          <w:szCs w:val="22"/>
        </w:rPr>
        <w:t>.</w:t>
      </w:r>
    </w:p>
    <w:p w:rsidR="00F724B9" w:rsidRPr="002F0FAD" w:rsidRDefault="00F724B9" w:rsidP="00452CCF">
      <w:pPr>
        <w:widowControl w:val="0"/>
        <w:numPr>
          <w:ilvl w:val="0"/>
          <w:numId w:val="10"/>
        </w:numPr>
        <w:tabs>
          <w:tab w:val="clear" w:pos="0"/>
        </w:tabs>
        <w:autoSpaceDE w:val="0"/>
        <w:spacing w:line="360" w:lineRule="auto"/>
        <w:ind w:left="709" w:right="34" w:hanging="283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Understand the interdependencies of connecting services (application, system, network and database) and able to pin-point problem areas accurately to improve overall efficiency.</w:t>
      </w:r>
    </w:p>
    <w:p w:rsidR="00F724B9" w:rsidRPr="002F0FAD" w:rsidRDefault="00F724B9" w:rsidP="00452CCF">
      <w:pPr>
        <w:widowControl w:val="0"/>
        <w:numPr>
          <w:ilvl w:val="0"/>
          <w:numId w:val="10"/>
        </w:numPr>
        <w:tabs>
          <w:tab w:val="clear" w:pos="0"/>
          <w:tab w:val="num" w:pos="426"/>
        </w:tabs>
        <w:autoSpaceDE w:val="0"/>
        <w:spacing w:line="360" w:lineRule="auto"/>
        <w:ind w:left="426" w:right="34" w:firstLine="0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 xml:space="preserve">Design and document system architecture and propose appropriate technologies </w:t>
      </w:r>
      <w:r w:rsidR="0097298B" w:rsidRPr="002F0FAD">
        <w:rPr>
          <w:rFonts w:ascii="Arial" w:hAnsi="Arial" w:cs="Arial"/>
          <w:sz w:val="22"/>
          <w:szCs w:val="22"/>
        </w:rPr>
        <w:t xml:space="preserve">        </w:t>
      </w:r>
      <w:r w:rsidRPr="002F0FAD">
        <w:rPr>
          <w:rFonts w:ascii="Arial" w:hAnsi="Arial" w:cs="Arial"/>
          <w:sz w:val="22"/>
          <w:szCs w:val="22"/>
        </w:rPr>
        <w:t xml:space="preserve">and tools required to integrate systems; and ensure users sign-off design specification </w:t>
      </w:r>
    </w:p>
    <w:p w:rsidR="00F724B9" w:rsidRPr="002F0FAD" w:rsidRDefault="00F724B9" w:rsidP="00452CCF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Performed Functional Testing to check the stability of the product.</w:t>
      </w:r>
    </w:p>
    <w:p w:rsidR="00F724B9" w:rsidRPr="002F0FAD" w:rsidRDefault="00F724B9" w:rsidP="00452CCF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Provided custom error handling UI, handled all possible</w:t>
      </w:r>
      <w:r w:rsidR="007713F2" w:rsidRPr="002F0FAD">
        <w:rPr>
          <w:rFonts w:ascii="Arial" w:hAnsi="Arial" w:cs="Arial"/>
          <w:sz w:val="22"/>
          <w:szCs w:val="22"/>
        </w:rPr>
        <w:t xml:space="preserve"> exceptions</w:t>
      </w:r>
      <w:r w:rsidR="00923213" w:rsidRPr="002F0FAD">
        <w:rPr>
          <w:rFonts w:ascii="Arial" w:hAnsi="Arial" w:cs="Arial"/>
          <w:sz w:val="22"/>
          <w:szCs w:val="22"/>
        </w:rPr>
        <w:t>.</w:t>
      </w:r>
    </w:p>
    <w:p w:rsidR="00F724B9" w:rsidRPr="002F0FAD" w:rsidRDefault="00F724B9" w:rsidP="00452CCF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Designed front</w:t>
      </w:r>
      <w:r w:rsidR="007713F2" w:rsidRPr="002F0FAD">
        <w:rPr>
          <w:rFonts w:ascii="Arial" w:hAnsi="Arial" w:cs="Arial"/>
          <w:sz w:val="22"/>
          <w:szCs w:val="22"/>
        </w:rPr>
        <w:t xml:space="preserve"> end screens using HTML5</w:t>
      </w:r>
      <w:r w:rsidRPr="002F0FAD">
        <w:rPr>
          <w:rFonts w:ascii="Arial" w:hAnsi="Arial" w:cs="Arial"/>
          <w:sz w:val="22"/>
          <w:szCs w:val="22"/>
        </w:rPr>
        <w:t xml:space="preserve"> controls, </w:t>
      </w:r>
      <w:r w:rsidR="007713F2" w:rsidRPr="002F0FAD">
        <w:rPr>
          <w:rFonts w:ascii="Arial" w:hAnsi="Arial" w:cs="Arial"/>
          <w:sz w:val="22"/>
          <w:szCs w:val="22"/>
        </w:rPr>
        <w:t>jQuery</w:t>
      </w:r>
      <w:r w:rsidRPr="002F0FAD">
        <w:rPr>
          <w:rFonts w:ascii="Arial" w:hAnsi="Arial" w:cs="Arial"/>
          <w:sz w:val="22"/>
          <w:szCs w:val="22"/>
        </w:rPr>
        <w:t>.</w:t>
      </w:r>
    </w:p>
    <w:p w:rsidR="00F724B9" w:rsidRPr="002F0FAD" w:rsidRDefault="00712C09" w:rsidP="00452CCF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Wrote Java Scripts, HTML5</w:t>
      </w:r>
      <w:r w:rsidR="00F724B9" w:rsidRPr="002F0FAD">
        <w:rPr>
          <w:rFonts w:ascii="Arial" w:hAnsi="Arial" w:cs="Arial"/>
          <w:sz w:val="22"/>
          <w:szCs w:val="22"/>
        </w:rPr>
        <w:t xml:space="preserve"> controls to validate client side data for better quality.</w:t>
      </w:r>
    </w:p>
    <w:p w:rsidR="00F724B9" w:rsidRPr="002F0FAD" w:rsidRDefault="00F724B9" w:rsidP="00452CCF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Performed the test-driven development methodology, which allowed reducing the development time.</w:t>
      </w:r>
    </w:p>
    <w:p w:rsidR="00F724B9" w:rsidRPr="002F0FAD" w:rsidRDefault="00F724B9" w:rsidP="00452CCF">
      <w:pPr>
        <w:numPr>
          <w:ilvl w:val="0"/>
          <w:numId w:val="10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Performed end to end Testing Both Positive and Negative Scenarios for the Pages Developed.</w:t>
      </w:r>
    </w:p>
    <w:p w:rsidR="00F724B9" w:rsidRPr="002F0FAD" w:rsidRDefault="00F724B9" w:rsidP="00452CCF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</w:p>
    <w:p w:rsidR="00F724B9" w:rsidRPr="002F0FAD" w:rsidRDefault="009142A2" w:rsidP="00452CCF">
      <w:pPr>
        <w:pStyle w:val="ListParagraph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sz w:val="28"/>
          <w:szCs w:val="28"/>
          <w:u w:val="single"/>
        </w:rPr>
      </w:pPr>
      <w:r w:rsidRPr="002F0FAD">
        <w:rPr>
          <w:rFonts w:ascii="Arial" w:hAnsi="Arial" w:cs="Arial"/>
          <w:b/>
          <w:sz w:val="28"/>
          <w:szCs w:val="28"/>
          <w:u w:val="single"/>
        </w:rPr>
        <w:t>Project – 3</w:t>
      </w:r>
      <w:r w:rsidR="00F724B9" w:rsidRPr="002F0FAD">
        <w:rPr>
          <w:rFonts w:ascii="Arial" w:hAnsi="Arial" w:cs="Arial"/>
          <w:b/>
          <w:sz w:val="28"/>
          <w:szCs w:val="28"/>
          <w:u w:val="single"/>
        </w:rPr>
        <w:t>:</w:t>
      </w:r>
    </w:p>
    <w:p w:rsidR="00F724B9" w:rsidRPr="002F0FAD" w:rsidRDefault="00F724B9" w:rsidP="00452CCF">
      <w:pPr>
        <w:pStyle w:val="ListParagraph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724B9" w:rsidRPr="002F0FAD" w:rsidRDefault="00F724B9" w:rsidP="00452CCF">
      <w:pPr>
        <w:pStyle w:val="ListParagraph"/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Title</w:t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</w:rPr>
        <w:tab/>
        <w:t>: HRMS (Human Resource Management System)</w:t>
      </w:r>
    </w:p>
    <w:p w:rsidR="00F724B9" w:rsidRPr="002F0FAD" w:rsidRDefault="00F724B9" w:rsidP="00452CCF">
      <w:pPr>
        <w:pStyle w:val="ListParagraph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Role</w:t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</w:rPr>
        <w:tab/>
        <w:t>: Developer.</w:t>
      </w:r>
    </w:p>
    <w:p w:rsidR="00F724B9" w:rsidRPr="002F0FAD" w:rsidRDefault="00F724B9" w:rsidP="00452CCF">
      <w:pPr>
        <w:pStyle w:val="ListParagraph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Environment</w:t>
      </w:r>
      <w:r w:rsidRPr="002F0FAD">
        <w:rPr>
          <w:rFonts w:ascii="Arial" w:hAnsi="Arial" w:cs="Arial"/>
          <w:sz w:val="22"/>
          <w:szCs w:val="22"/>
        </w:rPr>
        <w:tab/>
      </w:r>
      <w:r w:rsidRPr="002F0FAD">
        <w:rPr>
          <w:rFonts w:ascii="Arial" w:hAnsi="Arial" w:cs="Arial"/>
          <w:sz w:val="22"/>
          <w:szCs w:val="22"/>
        </w:rPr>
        <w:tab/>
        <w:t>: C#.NET, ASP.NET</w:t>
      </w:r>
      <w:r w:rsidR="00DF3BBE" w:rsidRPr="002F0FAD">
        <w:rPr>
          <w:rFonts w:ascii="Arial" w:hAnsi="Arial" w:cs="Arial"/>
          <w:sz w:val="22"/>
          <w:szCs w:val="22"/>
        </w:rPr>
        <w:t xml:space="preserve"> MVC</w:t>
      </w:r>
      <w:r w:rsidRPr="002F0FAD">
        <w:rPr>
          <w:rFonts w:ascii="Arial" w:hAnsi="Arial" w:cs="Arial"/>
          <w:sz w:val="22"/>
          <w:szCs w:val="22"/>
        </w:rPr>
        <w:t xml:space="preserve">, </w:t>
      </w:r>
      <w:r w:rsidR="00547D8F" w:rsidRPr="002F0FAD">
        <w:rPr>
          <w:rFonts w:ascii="Arial" w:hAnsi="Arial" w:cs="Arial"/>
          <w:sz w:val="22"/>
          <w:szCs w:val="22"/>
        </w:rPr>
        <w:t xml:space="preserve">WEB API with </w:t>
      </w:r>
      <w:r w:rsidRPr="002F0FAD">
        <w:rPr>
          <w:rFonts w:ascii="Arial" w:hAnsi="Arial" w:cs="Arial"/>
          <w:sz w:val="22"/>
          <w:szCs w:val="22"/>
        </w:rPr>
        <w:t>Entity Framework and SQL Server</w:t>
      </w:r>
      <w:r w:rsidR="00500BF6" w:rsidRPr="002F0FAD">
        <w:rPr>
          <w:rFonts w:ascii="Arial" w:hAnsi="Arial" w:cs="Arial"/>
          <w:sz w:val="22"/>
          <w:szCs w:val="22"/>
        </w:rPr>
        <w:t xml:space="preserve"> 2012</w:t>
      </w:r>
      <w:r w:rsidRPr="002F0FAD">
        <w:rPr>
          <w:rFonts w:ascii="Arial" w:hAnsi="Arial" w:cs="Arial"/>
          <w:sz w:val="22"/>
          <w:szCs w:val="22"/>
        </w:rPr>
        <w:t>.</w:t>
      </w:r>
    </w:p>
    <w:p w:rsidR="00F724B9" w:rsidRPr="002F0FAD" w:rsidRDefault="00F724B9" w:rsidP="00452CCF">
      <w:pPr>
        <w:pStyle w:val="ListParagraph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</w:p>
    <w:p w:rsidR="00F724B9" w:rsidRPr="002F0FAD" w:rsidRDefault="00F724B9" w:rsidP="00452CCF">
      <w:pPr>
        <w:pStyle w:val="ListParagraph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  <w:r w:rsidRPr="002F0FAD">
        <w:rPr>
          <w:rFonts w:ascii="Arial" w:hAnsi="Arial" w:cs="Arial"/>
          <w:b/>
          <w:sz w:val="22"/>
          <w:szCs w:val="22"/>
          <w:u w:val="single"/>
        </w:rPr>
        <w:t>Description:</w:t>
      </w:r>
    </w:p>
    <w:p w:rsidR="00F724B9" w:rsidRPr="002F0FAD" w:rsidRDefault="00F724B9" w:rsidP="00452CCF">
      <w:pPr>
        <w:pStyle w:val="ListParagraph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</w:p>
    <w:p w:rsidR="00F724B9" w:rsidRPr="002F0FAD" w:rsidRDefault="00F724B9" w:rsidP="00452CCF">
      <w:pPr>
        <w:pStyle w:val="ListParagraph"/>
        <w:spacing w:line="360" w:lineRule="auto"/>
        <w:rPr>
          <w:rFonts w:ascii="Arial" w:hAnsi="Arial" w:cs="Arial"/>
          <w:color w:val="263238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 xml:space="preserve">HRMS main objective is to make easy record maintains with effective progress. This particular project is develop using most updated and secures technology that is </w:t>
      </w:r>
      <w:r w:rsidR="002C0A9F" w:rsidRPr="002F0FAD">
        <w:rPr>
          <w:rFonts w:ascii="Arial" w:hAnsi="Arial" w:cs="Arial"/>
          <w:sz w:val="22"/>
          <w:szCs w:val="22"/>
        </w:rPr>
        <w:t>ASP.NET MVC</w:t>
      </w:r>
      <w:r w:rsidR="00F5328B" w:rsidRPr="002F0FAD">
        <w:rPr>
          <w:rFonts w:ascii="Arial" w:hAnsi="Arial" w:cs="Arial"/>
          <w:sz w:val="22"/>
          <w:szCs w:val="22"/>
        </w:rPr>
        <w:t xml:space="preserve">, </w:t>
      </w:r>
      <w:r w:rsidR="002C0A9F" w:rsidRPr="002F0FAD">
        <w:rPr>
          <w:rFonts w:ascii="Arial" w:hAnsi="Arial" w:cs="Arial"/>
          <w:sz w:val="22"/>
          <w:szCs w:val="22"/>
        </w:rPr>
        <w:t xml:space="preserve">and WEB API </w:t>
      </w:r>
      <w:r w:rsidRPr="002F0FAD">
        <w:rPr>
          <w:rFonts w:ascii="Arial" w:hAnsi="Arial" w:cs="Arial"/>
          <w:sz w:val="22"/>
          <w:szCs w:val="22"/>
        </w:rPr>
        <w:t>with Entity Framework.</w:t>
      </w:r>
    </w:p>
    <w:p w:rsidR="00F724B9" w:rsidRPr="002F0FAD" w:rsidRDefault="00F724B9" w:rsidP="00452CCF">
      <w:pPr>
        <w:pStyle w:val="ListParagraph"/>
        <w:spacing w:line="360" w:lineRule="auto"/>
        <w:rPr>
          <w:rFonts w:ascii="Arial" w:eastAsia="Arial" w:hAnsi="Arial" w:cs="Arial"/>
          <w:color w:val="263238"/>
          <w:sz w:val="22"/>
          <w:szCs w:val="22"/>
        </w:rPr>
      </w:pPr>
    </w:p>
    <w:p w:rsidR="00F724B9" w:rsidRPr="002F0FAD" w:rsidRDefault="00F724B9" w:rsidP="00452CCF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 xml:space="preserve">Developed Administrator Module with </w:t>
      </w:r>
      <w:r w:rsidR="00791175" w:rsidRPr="002F0FAD">
        <w:rPr>
          <w:rFonts w:ascii="Arial" w:hAnsi="Arial" w:cs="Arial"/>
          <w:sz w:val="22"/>
          <w:szCs w:val="22"/>
        </w:rPr>
        <w:t>Layout</w:t>
      </w:r>
      <w:r w:rsidRPr="002F0FAD">
        <w:rPr>
          <w:rFonts w:ascii="Arial" w:hAnsi="Arial" w:cs="Arial"/>
          <w:sz w:val="22"/>
          <w:szCs w:val="22"/>
        </w:rPr>
        <w:t xml:space="preserve"> Page using </w:t>
      </w:r>
      <w:r w:rsidR="00791175" w:rsidRPr="002F0FAD">
        <w:rPr>
          <w:rFonts w:ascii="Arial" w:hAnsi="Arial" w:cs="Arial"/>
          <w:sz w:val="22"/>
          <w:szCs w:val="22"/>
        </w:rPr>
        <w:t>ASP.NET MVC</w:t>
      </w:r>
      <w:r w:rsidRPr="002F0FAD">
        <w:rPr>
          <w:rFonts w:ascii="Arial" w:hAnsi="Arial" w:cs="Arial"/>
          <w:sz w:val="22"/>
          <w:szCs w:val="22"/>
        </w:rPr>
        <w:t xml:space="preserve">. </w:t>
      </w:r>
    </w:p>
    <w:p w:rsidR="00F724B9" w:rsidRPr="002F0FAD" w:rsidRDefault="00F724B9" w:rsidP="00452CCF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724B9" w:rsidRPr="002F0FAD" w:rsidRDefault="00F724B9" w:rsidP="00452CCF">
      <w:pPr>
        <w:pStyle w:val="ListParagraph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  <w:r w:rsidRPr="002F0FAD">
        <w:rPr>
          <w:rFonts w:ascii="Arial" w:hAnsi="Arial" w:cs="Arial"/>
          <w:b/>
          <w:sz w:val="22"/>
          <w:szCs w:val="22"/>
          <w:u w:val="single"/>
        </w:rPr>
        <w:t>Responsibilities:</w:t>
      </w:r>
    </w:p>
    <w:p w:rsidR="00F724B9" w:rsidRPr="002F0FAD" w:rsidRDefault="00F724B9" w:rsidP="00452CCF">
      <w:pPr>
        <w:pStyle w:val="ListParagraph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  <w:r w:rsidRPr="002F0FAD">
        <w:rPr>
          <w:rFonts w:ascii="Arial" w:hAnsi="Arial" w:cs="Arial"/>
          <w:sz w:val="22"/>
          <w:szCs w:val="22"/>
        </w:rPr>
        <w:t>Designed Web Pages Using Bootstrap &amp; Html 5</w:t>
      </w:r>
      <w:r w:rsidRPr="002F0FAD">
        <w:rPr>
          <w:rFonts w:ascii="Arial" w:hAnsi="Arial" w:cs="Arial"/>
          <w:sz w:val="22"/>
          <w:szCs w:val="22"/>
          <w:shd w:val="clear" w:color="auto" w:fill="FFFFFF"/>
        </w:rPr>
        <w:t>, Coding (ASP.NET 4.5/</w:t>
      </w:r>
      <w:proofErr w:type="spellStart"/>
      <w:r w:rsidRPr="002F0FAD">
        <w:rPr>
          <w:rFonts w:ascii="Arial" w:hAnsi="Arial" w:cs="Arial"/>
          <w:sz w:val="22"/>
          <w:szCs w:val="22"/>
          <w:shd w:val="clear" w:color="auto" w:fill="FFFFFF"/>
        </w:rPr>
        <w:t>c#</w:t>
      </w:r>
      <w:proofErr w:type="spellEnd"/>
      <w:r w:rsidRPr="002F0FAD">
        <w:rPr>
          <w:rFonts w:ascii="Arial" w:hAnsi="Arial" w:cs="Arial"/>
          <w:sz w:val="22"/>
          <w:szCs w:val="22"/>
          <w:shd w:val="clear" w:color="auto" w:fill="FFFFFF"/>
        </w:rPr>
        <w:t>), writing LINQ quires, Validations&amp; database design in SQL Server 2012</w:t>
      </w:r>
    </w:p>
    <w:p w:rsidR="00F724B9" w:rsidRPr="002F0FAD" w:rsidRDefault="00F724B9" w:rsidP="00452CCF">
      <w:pPr>
        <w:pStyle w:val="ListParagraph"/>
        <w:spacing w:line="360" w:lineRule="auto"/>
        <w:rPr>
          <w:rFonts w:ascii="Arial" w:hAnsi="Arial" w:cs="Arial"/>
          <w:b/>
        </w:rPr>
      </w:pP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b/>
        </w:rPr>
      </w:pP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2F0FAD">
        <w:rPr>
          <w:rFonts w:ascii="Arial" w:hAnsi="Arial" w:cs="Arial"/>
          <w:b/>
          <w:sz w:val="24"/>
          <w:szCs w:val="24"/>
          <w:u w:val="single"/>
        </w:rPr>
        <w:lastRenderedPageBreak/>
        <w:t>Project – 4:</w:t>
      </w: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Title</w:t>
      </w:r>
      <w:r w:rsidRPr="002F0FAD">
        <w:rPr>
          <w:rFonts w:ascii="Arial" w:hAnsi="Arial" w:cs="Arial"/>
          <w:sz w:val="22"/>
          <w:szCs w:val="22"/>
        </w:rPr>
        <w:t xml:space="preserve">              </w:t>
      </w:r>
      <w:r w:rsidRPr="002F0FAD">
        <w:rPr>
          <w:rFonts w:ascii="Arial" w:hAnsi="Arial" w:cs="Arial"/>
          <w:sz w:val="22"/>
          <w:szCs w:val="22"/>
        </w:rPr>
        <w:t xml:space="preserve"> </w:t>
      </w:r>
      <w:r w:rsidRPr="002F0FAD">
        <w:rPr>
          <w:rFonts w:ascii="Arial" w:hAnsi="Arial" w:cs="Arial"/>
          <w:sz w:val="22"/>
          <w:szCs w:val="22"/>
        </w:rPr>
        <w:t xml:space="preserve">      </w:t>
      </w:r>
      <w:r w:rsidRPr="002F0FAD">
        <w:rPr>
          <w:rFonts w:ascii="Arial" w:hAnsi="Arial" w:cs="Arial"/>
          <w:sz w:val="22"/>
          <w:szCs w:val="22"/>
        </w:rPr>
        <w:t>: DataNurve Help desk (ERP)</w:t>
      </w: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 xml:space="preserve">Role </w:t>
      </w:r>
      <w:r w:rsidRPr="002F0FAD">
        <w:rPr>
          <w:rFonts w:ascii="Arial" w:hAnsi="Arial" w:cs="Arial"/>
          <w:sz w:val="22"/>
          <w:szCs w:val="22"/>
        </w:rPr>
        <w:t xml:space="preserve">                 </w:t>
      </w:r>
      <w:r w:rsidR="00803FC5" w:rsidRPr="002F0FAD">
        <w:rPr>
          <w:rFonts w:ascii="Arial" w:hAnsi="Arial" w:cs="Arial"/>
          <w:sz w:val="22"/>
          <w:szCs w:val="22"/>
        </w:rPr>
        <w:t xml:space="preserve">  :</w:t>
      </w:r>
      <w:r w:rsidRPr="002F0FAD">
        <w:rPr>
          <w:rFonts w:ascii="Arial" w:hAnsi="Arial" w:cs="Arial"/>
          <w:sz w:val="22"/>
          <w:szCs w:val="22"/>
        </w:rPr>
        <w:t xml:space="preserve"> Developer.</w:t>
      </w: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 xml:space="preserve">Environment </w:t>
      </w:r>
      <w:r w:rsidRPr="002F0FAD">
        <w:rPr>
          <w:rFonts w:ascii="Arial" w:hAnsi="Arial" w:cs="Arial"/>
          <w:sz w:val="22"/>
          <w:szCs w:val="22"/>
        </w:rPr>
        <w:t xml:space="preserve">    </w:t>
      </w:r>
      <w:r w:rsidR="00803FC5" w:rsidRPr="002F0FAD">
        <w:rPr>
          <w:rFonts w:ascii="Arial" w:hAnsi="Arial" w:cs="Arial"/>
          <w:sz w:val="22"/>
          <w:szCs w:val="22"/>
        </w:rPr>
        <w:t xml:space="preserve">  :</w:t>
      </w:r>
      <w:r w:rsidRPr="002F0FAD">
        <w:rPr>
          <w:rFonts w:ascii="Arial" w:hAnsi="Arial" w:cs="Arial"/>
          <w:sz w:val="22"/>
          <w:szCs w:val="22"/>
        </w:rPr>
        <w:t xml:space="preserve"> C#.NET, Ang</w:t>
      </w:r>
      <w:r w:rsidR="00803FC5" w:rsidRPr="002F0FAD">
        <w:rPr>
          <w:rFonts w:ascii="Arial" w:hAnsi="Arial" w:cs="Arial"/>
          <w:sz w:val="22"/>
          <w:szCs w:val="22"/>
        </w:rPr>
        <w:t>ular6, WEB API with ADO.NET and</w:t>
      </w: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SQL Server 2012.</w:t>
      </w: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b/>
          <w:sz w:val="22"/>
          <w:szCs w:val="22"/>
          <w:u w:val="single"/>
        </w:rPr>
        <w:t>Description</w:t>
      </w:r>
      <w:r w:rsidRPr="002F0FAD">
        <w:rPr>
          <w:rFonts w:ascii="Arial" w:hAnsi="Arial" w:cs="Arial"/>
          <w:sz w:val="22"/>
          <w:szCs w:val="22"/>
        </w:rPr>
        <w:t>:</w:t>
      </w:r>
    </w:p>
    <w:p w:rsidR="00803FC5" w:rsidRPr="002F0FAD" w:rsidRDefault="00803FC5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This Helpdesk Main objective is Maintenance and service of Building works in Saudi,</w:t>
      </w: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 xml:space="preserve">By using master </w:t>
      </w:r>
      <w:proofErr w:type="gramStart"/>
      <w:r w:rsidRPr="002F0FAD">
        <w:rPr>
          <w:rFonts w:ascii="Arial" w:hAnsi="Arial" w:cs="Arial"/>
          <w:sz w:val="22"/>
          <w:szCs w:val="22"/>
        </w:rPr>
        <w:t>pages</w:t>
      </w:r>
      <w:proofErr w:type="gramEnd"/>
      <w:r w:rsidRPr="002F0FAD">
        <w:rPr>
          <w:rFonts w:ascii="Arial" w:hAnsi="Arial" w:cs="Arial"/>
          <w:sz w:val="22"/>
          <w:szCs w:val="22"/>
        </w:rPr>
        <w:t xml:space="preserve"> we create the </w:t>
      </w:r>
      <w:proofErr w:type="spellStart"/>
      <w:r w:rsidRPr="002F0FAD">
        <w:rPr>
          <w:rFonts w:ascii="Arial" w:hAnsi="Arial" w:cs="Arial"/>
          <w:sz w:val="22"/>
          <w:szCs w:val="22"/>
        </w:rPr>
        <w:t>assetId</w:t>
      </w:r>
      <w:proofErr w:type="spellEnd"/>
      <w:r w:rsidRPr="002F0FAD">
        <w:rPr>
          <w:rFonts w:ascii="Arial" w:hAnsi="Arial" w:cs="Arial"/>
          <w:sz w:val="22"/>
          <w:szCs w:val="22"/>
        </w:rPr>
        <w:t xml:space="preserve"> And based on this Identity we know the</w:t>
      </w: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 xml:space="preserve">work location and we maintenance the work order </w:t>
      </w:r>
      <w:proofErr w:type="spellStart"/>
      <w:r w:rsidRPr="002F0FAD">
        <w:rPr>
          <w:rFonts w:ascii="Arial" w:hAnsi="Arial" w:cs="Arial"/>
          <w:sz w:val="22"/>
          <w:szCs w:val="22"/>
        </w:rPr>
        <w:t>staus</w:t>
      </w:r>
      <w:proofErr w:type="spellEnd"/>
      <w:r w:rsidRPr="002F0FAD">
        <w:rPr>
          <w:rFonts w:ascii="Arial" w:hAnsi="Arial" w:cs="Arial"/>
          <w:sz w:val="22"/>
          <w:szCs w:val="22"/>
        </w:rPr>
        <w:t xml:space="preserve"> of raised </w:t>
      </w:r>
      <w:proofErr w:type="spellStart"/>
      <w:proofErr w:type="gramStart"/>
      <w:r w:rsidRPr="002F0FAD">
        <w:rPr>
          <w:rFonts w:ascii="Arial" w:hAnsi="Arial" w:cs="Arial"/>
          <w:sz w:val="22"/>
          <w:szCs w:val="22"/>
        </w:rPr>
        <w:t>request.this</w:t>
      </w:r>
      <w:proofErr w:type="spellEnd"/>
      <w:proofErr w:type="gramEnd"/>
      <w:r w:rsidRPr="002F0FAD">
        <w:rPr>
          <w:rFonts w:ascii="Arial" w:hAnsi="Arial" w:cs="Arial"/>
          <w:sz w:val="22"/>
          <w:szCs w:val="22"/>
        </w:rPr>
        <w:t xml:space="preserve"> is the</w:t>
      </w: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part of ERP project DataNurve. The particular project is develop using most updated</w:t>
      </w: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and secure technology that is angular6, and WEB API,ADO.NET</w:t>
      </w: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Developed Administrator Module with Layout Page using Angular.</w:t>
      </w:r>
    </w:p>
    <w:p w:rsidR="00803FC5" w:rsidRPr="002F0FAD" w:rsidRDefault="00803FC5" w:rsidP="00452CCF">
      <w:pPr>
        <w:pStyle w:val="ListParagraph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2F0FAD">
        <w:rPr>
          <w:rFonts w:ascii="Arial" w:hAnsi="Arial" w:cs="Arial"/>
          <w:b/>
          <w:sz w:val="22"/>
          <w:szCs w:val="22"/>
          <w:u w:val="single"/>
        </w:rPr>
        <w:t>Responsibilities:</w:t>
      </w: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 xml:space="preserve">Designed Web Pages Using Angular6, </w:t>
      </w:r>
      <w:r w:rsidR="00803FC5" w:rsidRPr="002F0FAD">
        <w:rPr>
          <w:rFonts w:ascii="Arial" w:hAnsi="Arial" w:cs="Arial"/>
          <w:sz w:val="22"/>
          <w:szCs w:val="22"/>
        </w:rPr>
        <w:t>Bootstrap,</w:t>
      </w:r>
      <w:r w:rsidRPr="002F0FAD">
        <w:rPr>
          <w:rFonts w:ascii="Arial" w:hAnsi="Arial" w:cs="Arial"/>
          <w:sz w:val="22"/>
          <w:szCs w:val="22"/>
        </w:rPr>
        <w:t xml:space="preserve"> Html 5, Coding (ASP.NET</w:t>
      </w: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 w:rsidRPr="002F0FAD">
        <w:rPr>
          <w:rFonts w:ascii="Arial" w:hAnsi="Arial" w:cs="Arial"/>
          <w:sz w:val="22"/>
          <w:szCs w:val="22"/>
        </w:rPr>
        <w:t>4.5/</w:t>
      </w:r>
      <w:proofErr w:type="spellStart"/>
      <w:r w:rsidRPr="002F0FAD">
        <w:rPr>
          <w:rFonts w:ascii="Arial" w:hAnsi="Arial" w:cs="Arial"/>
          <w:sz w:val="22"/>
          <w:szCs w:val="22"/>
        </w:rPr>
        <w:t>c#</w:t>
      </w:r>
      <w:proofErr w:type="spellEnd"/>
      <w:r w:rsidRPr="002F0FAD">
        <w:rPr>
          <w:rFonts w:ascii="Arial" w:hAnsi="Arial" w:cs="Arial"/>
          <w:sz w:val="22"/>
          <w:szCs w:val="22"/>
        </w:rPr>
        <w:t>),</w:t>
      </w:r>
      <w:r w:rsidR="00803FC5" w:rsidRPr="002F0FAD">
        <w:rPr>
          <w:rFonts w:ascii="Arial" w:hAnsi="Arial" w:cs="Arial"/>
          <w:sz w:val="22"/>
          <w:szCs w:val="22"/>
        </w:rPr>
        <w:t xml:space="preserve"> writing ADO.NET Validations</w:t>
      </w:r>
      <w:r w:rsidRPr="002F0FAD">
        <w:rPr>
          <w:rFonts w:ascii="Arial" w:hAnsi="Arial" w:cs="Arial"/>
          <w:sz w:val="22"/>
          <w:szCs w:val="22"/>
        </w:rPr>
        <w:t>; database design in SQL Server 2012</w:t>
      </w:r>
    </w:p>
    <w:p w:rsidR="00D01007" w:rsidRPr="002F0FAD" w:rsidRDefault="00D01007" w:rsidP="00452CCF">
      <w:pPr>
        <w:pStyle w:val="ListParagraph"/>
        <w:spacing w:line="360" w:lineRule="auto"/>
        <w:rPr>
          <w:rFonts w:ascii="Arial" w:hAnsi="Arial" w:cs="Arial"/>
          <w:b/>
        </w:rPr>
      </w:pPr>
    </w:p>
    <w:p w:rsidR="00F724B9" w:rsidRPr="002F0FAD" w:rsidRDefault="00F724B9" w:rsidP="00452CCF">
      <w:pPr>
        <w:spacing w:line="360" w:lineRule="auto"/>
        <w:ind w:left="360"/>
        <w:rPr>
          <w:rFonts w:ascii="Arial" w:hAnsi="Arial" w:cs="Arial"/>
          <w:b/>
          <w:sz w:val="22"/>
          <w:szCs w:val="22"/>
        </w:rPr>
      </w:pPr>
    </w:p>
    <w:p w:rsidR="00935D40" w:rsidRPr="002F0FAD" w:rsidRDefault="00935D40" w:rsidP="00452CCF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sectPr w:rsidR="00935D40" w:rsidRPr="002F0F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769" w:rsidRDefault="00BF1769" w:rsidP="009763F5">
      <w:r>
        <w:separator/>
      </w:r>
    </w:p>
  </w:endnote>
  <w:endnote w:type="continuationSeparator" w:id="0">
    <w:p w:rsidR="00BF1769" w:rsidRDefault="00BF1769" w:rsidP="0097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769" w:rsidRDefault="00BF1769" w:rsidP="009763F5">
      <w:r>
        <w:separator/>
      </w:r>
    </w:p>
  </w:footnote>
  <w:footnote w:type="continuationSeparator" w:id="0">
    <w:p w:rsidR="00BF1769" w:rsidRDefault="00BF1769" w:rsidP="00976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3F5" w:rsidRPr="009763F5" w:rsidRDefault="009763F5" w:rsidP="009763F5">
    <w:pPr>
      <w:pStyle w:val="Header"/>
    </w:pPr>
    <w:r>
      <w:t xml:space="preserve">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Comic Sans MS"/>
        <w:color w:val="auto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  <w:b w:val="0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77BD6329"/>
    <w:multiLevelType w:val="multilevel"/>
    <w:tmpl w:val="DC5C633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3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F5"/>
    <w:rsid w:val="000554B2"/>
    <w:rsid w:val="000C6B90"/>
    <w:rsid w:val="000F3EEF"/>
    <w:rsid w:val="00122E35"/>
    <w:rsid w:val="00162C69"/>
    <w:rsid w:val="00184BA1"/>
    <w:rsid w:val="0019195F"/>
    <w:rsid w:val="001B5E57"/>
    <w:rsid w:val="00221628"/>
    <w:rsid w:val="00230B6E"/>
    <w:rsid w:val="00241B28"/>
    <w:rsid w:val="00283DAE"/>
    <w:rsid w:val="002B2070"/>
    <w:rsid w:val="002B2123"/>
    <w:rsid w:val="002C0A9F"/>
    <w:rsid w:val="002C7E34"/>
    <w:rsid w:val="002E0405"/>
    <w:rsid w:val="002F0FAD"/>
    <w:rsid w:val="00303550"/>
    <w:rsid w:val="00305AD0"/>
    <w:rsid w:val="00320CDF"/>
    <w:rsid w:val="00337C85"/>
    <w:rsid w:val="0035340F"/>
    <w:rsid w:val="003537B4"/>
    <w:rsid w:val="00362AE8"/>
    <w:rsid w:val="003872BB"/>
    <w:rsid w:val="003D1E55"/>
    <w:rsid w:val="004026EF"/>
    <w:rsid w:val="00410B6D"/>
    <w:rsid w:val="004167BA"/>
    <w:rsid w:val="00452CCF"/>
    <w:rsid w:val="00497E1A"/>
    <w:rsid w:val="004B5CBC"/>
    <w:rsid w:val="004B63F6"/>
    <w:rsid w:val="004C7BAB"/>
    <w:rsid w:val="005001F3"/>
    <w:rsid w:val="00500BF6"/>
    <w:rsid w:val="00502F52"/>
    <w:rsid w:val="005304EC"/>
    <w:rsid w:val="00547D8F"/>
    <w:rsid w:val="0055309B"/>
    <w:rsid w:val="00563213"/>
    <w:rsid w:val="0057441C"/>
    <w:rsid w:val="005A0C39"/>
    <w:rsid w:val="005B75C2"/>
    <w:rsid w:val="00610CE3"/>
    <w:rsid w:val="00643658"/>
    <w:rsid w:val="006461A1"/>
    <w:rsid w:val="006849DC"/>
    <w:rsid w:val="00705081"/>
    <w:rsid w:val="00712C09"/>
    <w:rsid w:val="0072203D"/>
    <w:rsid w:val="007713F2"/>
    <w:rsid w:val="007777F2"/>
    <w:rsid w:val="00791175"/>
    <w:rsid w:val="00795A57"/>
    <w:rsid w:val="007E1998"/>
    <w:rsid w:val="00803FC5"/>
    <w:rsid w:val="008075DB"/>
    <w:rsid w:val="00810A28"/>
    <w:rsid w:val="008579A4"/>
    <w:rsid w:val="00877D04"/>
    <w:rsid w:val="008C0F10"/>
    <w:rsid w:val="009101C1"/>
    <w:rsid w:val="009142A2"/>
    <w:rsid w:val="00923213"/>
    <w:rsid w:val="00930DF3"/>
    <w:rsid w:val="00935D40"/>
    <w:rsid w:val="009409AF"/>
    <w:rsid w:val="0097298B"/>
    <w:rsid w:val="00975F68"/>
    <w:rsid w:val="009763F5"/>
    <w:rsid w:val="009B5792"/>
    <w:rsid w:val="009C3852"/>
    <w:rsid w:val="009C67B3"/>
    <w:rsid w:val="009D60CE"/>
    <w:rsid w:val="009F1283"/>
    <w:rsid w:val="00A10AAF"/>
    <w:rsid w:val="00A3261D"/>
    <w:rsid w:val="00A84DF7"/>
    <w:rsid w:val="00AF4964"/>
    <w:rsid w:val="00BC5FA8"/>
    <w:rsid w:val="00BD2E32"/>
    <w:rsid w:val="00BD3F8F"/>
    <w:rsid w:val="00BF1769"/>
    <w:rsid w:val="00C3548D"/>
    <w:rsid w:val="00C362C3"/>
    <w:rsid w:val="00C7278D"/>
    <w:rsid w:val="00C95468"/>
    <w:rsid w:val="00CC3F68"/>
    <w:rsid w:val="00CE45EB"/>
    <w:rsid w:val="00D01007"/>
    <w:rsid w:val="00D2340B"/>
    <w:rsid w:val="00D471D2"/>
    <w:rsid w:val="00D67CFF"/>
    <w:rsid w:val="00D84149"/>
    <w:rsid w:val="00D94251"/>
    <w:rsid w:val="00DC2581"/>
    <w:rsid w:val="00DF3BBE"/>
    <w:rsid w:val="00F5328B"/>
    <w:rsid w:val="00F7108F"/>
    <w:rsid w:val="00F724B9"/>
    <w:rsid w:val="00FA5FCE"/>
    <w:rsid w:val="00FB4B42"/>
    <w:rsid w:val="00FB7B5F"/>
    <w:rsid w:val="00FC6E77"/>
    <w:rsid w:val="00F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D504E"/>
  <w15:docId w15:val="{B029190D-2456-4675-9240-7DF49A02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3F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763F5"/>
    <w:pPr>
      <w:suppressAutoHyphens/>
      <w:spacing w:after="0" w:line="240" w:lineRule="auto"/>
    </w:pPr>
    <w:rPr>
      <w:rFonts w:ascii="Arial" w:eastAsia="Arial" w:hAnsi="Arial" w:cs="Arial"/>
      <w:color w:val="000000"/>
      <w:sz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9763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3F5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9763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3F5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F5"/>
    <w:rPr>
      <w:rFonts w:ascii="Tahoma" w:eastAsia="Times New Roman" w:hAnsi="Tahoma" w:cs="Tahoma"/>
      <w:sz w:val="16"/>
      <w:szCs w:val="16"/>
      <w:lang w:val="en-US" w:eastAsia="ar-SA"/>
    </w:rPr>
  </w:style>
  <w:style w:type="paragraph" w:customStyle="1" w:styleId="CVSub">
    <w:name w:val="CV_Sub"/>
    <w:basedOn w:val="Normal"/>
    <w:rsid w:val="009763F5"/>
    <w:pPr>
      <w:widowControl w:val="0"/>
      <w:shd w:val="clear" w:color="auto" w:fill="E5E5E5"/>
      <w:autoSpaceDE w:val="0"/>
    </w:pPr>
    <w:rPr>
      <w:rFonts w:ascii="Garamond" w:hAnsi="Garamond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7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1CA54-4CA2-4D9F-99B8-F3AFEEC3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Shalu</dc:creator>
  <cp:lastModifiedBy>Fadel_Admin</cp:lastModifiedBy>
  <cp:revision>133</cp:revision>
  <dcterms:created xsi:type="dcterms:W3CDTF">2018-10-08T08:16:00Z</dcterms:created>
  <dcterms:modified xsi:type="dcterms:W3CDTF">2019-12-18T05:45:00Z</dcterms:modified>
</cp:coreProperties>
</file>